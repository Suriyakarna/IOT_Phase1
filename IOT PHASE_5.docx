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133A" w14:textId="4ABD4663" w:rsidR="00D159D2" w:rsidRDefault="00D159D2" w:rsidP="00D159D2">
      <w:pPr>
        <w:rPr>
          <w:b/>
          <w:bCs/>
          <w:sz w:val="48"/>
          <w:szCs w:val="48"/>
        </w:rPr>
      </w:pPr>
      <w:r w:rsidRPr="00D159D2">
        <w:rPr>
          <w:b/>
          <w:bCs/>
          <w:sz w:val="48"/>
          <w:szCs w:val="48"/>
        </w:rPr>
        <w:t xml:space="preserve">                               IOT PROJECT</w:t>
      </w:r>
    </w:p>
    <w:p w14:paraId="34C921A8" w14:textId="45639C70" w:rsidR="00D159D2" w:rsidRDefault="00D159D2" w:rsidP="00D159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Flood Monitoring and Early Warning System</w:t>
      </w:r>
    </w:p>
    <w:p w14:paraId="038B1CA1" w14:textId="77777777" w:rsidR="00D159D2" w:rsidRDefault="00D159D2" w:rsidP="00D159D2">
      <w:pPr>
        <w:rPr>
          <w:b/>
          <w:bCs/>
          <w:sz w:val="36"/>
          <w:szCs w:val="36"/>
        </w:rPr>
      </w:pPr>
    </w:p>
    <w:p w14:paraId="41B4A0D9" w14:textId="7A33169D" w:rsidR="00D159D2" w:rsidRPr="00D159D2" w:rsidRDefault="00D159D2" w:rsidP="00D159D2">
      <w:pPr>
        <w:rPr>
          <w:sz w:val="36"/>
          <w:szCs w:val="36"/>
        </w:rPr>
      </w:pPr>
      <w:r w:rsidRPr="00D159D2">
        <w:rPr>
          <w:sz w:val="36"/>
          <w:szCs w:val="36"/>
        </w:rPr>
        <w:t>TEAM MEMBERS:</w:t>
      </w:r>
    </w:p>
    <w:p w14:paraId="735E0DE8" w14:textId="08177979" w:rsidR="00D159D2" w:rsidRPr="00D159D2" w:rsidRDefault="00D159D2" w:rsidP="00D159D2">
      <w:pPr>
        <w:rPr>
          <w:sz w:val="28"/>
          <w:szCs w:val="28"/>
        </w:rPr>
      </w:pPr>
      <w:r w:rsidRPr="00D159D2">
        <w:rPr>
          <w:sz w:val="28"/>
          <w:szCs w:val="28"/>
        </w:rPr>
        <w:t>AKASH R (210621106004)</w:t>
      </w:r>
    </w:p>
    <w:p w14:paraId="7C9E0DEB" w14:textId="39E89E04" w:rsidR="00D159D2" w:rsidRPr="00D159D2" w:rsidRDefault="00D159D2" w:rsidP="00D159D2">
      <w:pPr>
        <w:rPr>
          <w:sz w:val="28"/>
          <w:szCs w:val="28"/>
        </w:rPr>
      </w:pPr>
      <w:r w:rsidRPr="00D159D2">
        <w:rPr>
          <w:sz w:val="28"/>
          <w:szCs w:val="28"/>
        </w:rPr>
        <w:t>ANTONY STYRIS R (210621106005)</w:t>
      </w:r>
    </w:p>
    <w:p w14:paraId="05DAF276" w14:textId="65CDAD62" w:rsidR="00D159D2" w:rsidRPr="00D159D2" w:rsidRDefault="00D159D2" w:rsidP="00D159D2">
      <w:pPr>
        <w:rPr>
          <w:sz w:val="28"/>
          <w:szCs w:val="28"/>
        </w:rPr>
      </w:pPr>
      <w:r w:rsidRPr="00D159D2">
        <w:rPr>
          <w:sz w:val="28"/>
          <w:szCs w:val="28"/>
        </w:rPr>
        <w:t>DAVINS RANITH J (210621106014)</w:t>
      </w:r>
    </w:p>
    <w:p w14:paraId="682572A1" w14:textId="53B86F80" w:rsidR="00D159D2" w:rsidRPr="00D159D2" w:rsidRDefault="00D159D2" w:rsidP="00D159D2">
      <w:pPr>
        <w:rPr>
          <w:sz w:val="28"/>
          <w:szCs w:val="28"/>
        </w:rPr>
      </w:pPr>
      <w:r w:rsidRPr="00D159D2">
        <w:rPr>
          <w:sz w:val="28"/>
          <w:szCs w:val="28"/>
        </w:rPr>
        <w:t>SRIRAM R (210621106049)</w:t>
      </w:r>
    </w:p>
    <w:p w14:paraId="6F277955" w14:textId="36077DDD" w:rsidR="00D159D2" w:rsidRDefault="00D159D2" w:rsidP="00D159D2">
      <w:pPr>
        <w:rPr>
          <w:sz w:val="28"/>
          <w:szCs w:val="28"/>
        </w:rPr>
      </w:pPr>
      <w:r w:rsidRPr="00D159D2">
        <w:rPr>
          <w:sz w:val="28"/>
          <w:szCs w:val="28"/>
        </w:rPr>
        <w:t>SURIYA K (210621106052)</w:t>
      </w:r>
    </w:p>
    <w:p w14:paraId="3403C08C" w14:textId="797AC183" w:rsidR="00D159D2" w:rsidRDefault="00D159D2" w:rsidP="00D159D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379984A" w14:textId="77CFFD3B" w:rsidR="00D159D2" w:rsidRPr="00D159D2" w:rsidRDefault="00D159D2" w:rsidP="00D159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IOT_PHASE 5</w:t>
      </w:r>
    </w:p>
    <w:p w14:paraId="0EA2D591" w14:textId="7A3373E5" w:rsidR="00D159D2" w:rsidRPr="00D159D2" w:rsidRDefault="00D159D2" w:rsidP="00D159D2">
      <w:pPr>
        <w:rPr>
          <w:b/>
          <w:bCs/>
          <w:sz w:val="32"/>
          <w:szCs w:val="32"/>
        </w:rPr>
      </w:pPr>
      <w:r w:rsidRPr="00D159D2">
        <w:rPr>
          <w:b/>
          <w:bCs/>
          <w:sz w:val="32"/>
          <w:szCs w:val="32"/>
        </w:rPr>
        <w:t>INTRODUCTION</w:t>
      </w:r>
    </w:p>
    <w:p w14:paraId="17E7DFCA" w14:textId="77777777" w:rsidR="00D159D2" w:rsidRDefault="00D159D2" w:rsidP="00D159D2"/>
    <w:p w14:paraId="35810021" w14:textId="77777777" w:rsidR="00D159D2" w:rsidRDefault="00D159D2" w:rsidP="00D159D2">
      <w:r>
        <w:t>Objective:</w:t>
      </w:r>
    </w:p>
    <w:p w14:paraId="30EED139" w14:textId="77777777" w:rsidR="00D159D2" w:rsidRDefault="00D159D2" w:rsidP="00D159D2">
      <w:r>
        <w:t>The objective of this mini project is to develop a Flood Monitoring and Early Warning System that can help communities and authorities detect and respond to flood events in a timely and efficient manner. This system will utilize sensor technology, data analysis, and communication channels to provide early warnings to at-risk areas.</w:t>
      </w:r>
    </w:p>
    <w:p w14:paraId="54DD4C60" w14:textId="77777777" w:rsidR="00D159D2" w:rsidRDefault="00D159D2" w:rsidP="00D159D2"/>
    <w:p w14:paraId="48C7E274" w14:textId="77777777" w:rsidR="00D159D2" w:rsidRDefault="00D159D2" w:rsidP="00D159D2">
      <w:r>
        <w:t>Components and Implementation:</w:t>
      </w:r>
    </w:p>
    <w:p w14:paraId="37476557" w14:textId="77777777" w:rsidR="00D159D2" w:rsidRDefault="00D159D2" w:rsidP="00D159D2"/>
    <w:p w14:paraId="49079558" w14:textId="77777777" w:rsidR="00D159D2" w:rsidRDefault="00D159D2" w:rsidP="00D159D2">
      <w:r>
        <w:t>1. Sensor Network:</w:t>
      </w:r>
    </w:p>
    <w:p w14:paraId="42F92989" w14:textId="77777777" w:rsidR="00D159D2" w:rsidRDefault="00D159D2" w:rsidP="00D159D2">
      <w:r>
        <w:t xml:space="preserve">   - Deploy a network of water level sensors at strategic locations in flood-prone areas.</w:t>
      </w:r>
    </w:p>
    <w:p w14:paraId="6BBB3B11" w14:textId="77777777" w:rsidR="00D159D2" w:rsidRDefault="00D159D2" w:rsidP="00D159D2">
      <w:r>
        <w:t xml:space="preserve">   - These sensors will continuously measure water levels and transmit data in real-time to a central server.</w:t>
      </w:r>
    </w:p>
    <w:p w14:paraId="08D5F443" w14:textId="77777777" w:rsidR="00D159D2" w:rsidRDefault="00D159D2" w:rsidP="00D159D2"/>
    <w:p w14:paraId="13087633" w14:textId="77777777" w:rsidR="00D159D2" w:rsidRDefault="00D159D2" w:rsidP="00D159D2">
      <w:r>
        <w:t>2. Data Collection and Analysis:</w:t>
      </w:r>
    </w:p>
    <w:p w14:paraId="46AB3D6C" w14:textId="77777777" w:rsidR="00D159D2" w:rsidRDefault="00D159D2" w:rsidP="00D159D2">
      <w:r>
        <w:lastRenderedPageBreak/>
        <w:t xml:space="preserve">   - Data collected from the sensors will be stored and processed in a central server.</w:t>
      </w:r>
    </w:p>
    <w:p w14:paraId="3260293C" w14:textId="77777777" w:rsidR="00D159D2" w:rsidRDefault="00D159D2" w:rsidP="00D159D2">
      <w:r>
        <w:t xml:space="preserve">   - Utilize algorithms to </w:t>
      </w:r>
      <w:proofErr w:type="spellStart"/>
      <w:r>
        <w:t>analyze</w:t>
      </w:r>
      <w:proofErr w:type="spellEnd"/>
      <w:r>
        <w:t xml:space="preserve"> the data and identify potential flood conditions based on predefined thresholds.</w:t>
      </w:r>
    </w:p>
    <w:p w14:paraId="2E1AA3D6" w14:textId="77777777" w:rsidR="00D159D2" w:rsidRDefault="00D159D2" w:rsidP="00D159D2"/>
    <w:p w14:paraId="4F0C15B1" w14:textId="77777777" w:rsidR="00D159D2" w:rsidRDefault="00D159D2" w:rsidP="00D159D2">
      <w:r>
        <w:t>3. Early Warning System:</w:t>
      </w:r>
    </w:p>
    <w:p w14:paraId="1DA9160C" w14:textId="77777777" w:rsidR="00D159D2" w:rsidRDefault="00D159D2" w:rsidP="00D159D2">
      <w:r>
        <w:t xml:space="preserve">   - Develop an early warning system that triggers alerts when the sensor data indicates an impending flood.</w:t>
      </w:r>
    </w:p>
    <w:p w14:paraId="7ABF8FAA" w14:textId="77777777" w:rsidR="00D159D2" w:rsidRDefault="00D159D2" w:rsidP="00D159D2">
      <w:r>
        <w:t xml:space="preserve">   - Alerts can be in the form of SMS, email, or mobile app notifications to residents and authorities.</w:t>
      </w:r>
    </w:p>
    <w:p w14:paraId="21F76DA3" w14:textId="77777777" w:rsidR="00D159D2" w:rsidRDefault="00D159D2" w:rsidP="00D159D2"/>
    <w:p w14:paraId="2C35C9E0" w14:textId="77777777" w:rsidR="00D159D2" w:rsidRDefault="00D159D2" w:rsidP="00D159D2">
      <w:r>
        <w:t>4. Communication Infrastructure:</w:t>
      </w:r>
    </w:p>
    <w:p w14:paraId="268E710A" w14:textId="77777777" w:rsidR="00D159D2" w:rsidRDefault="00D159D2" w:rsidP="00D159D2">
      <w:r>
        <w:t xml:space="preserve">   - Establish reliable communication channels between the sensor network, central server, and end-users.</w:t>
      </w:r>
    </w:p>
    <w:p w14:paraId="41935E3B" w14:textId="77777777" w:rsidR="00D159D2" w:rsidRDefault="00D159D2" w:rsidP="00D159D2">
      <w:r>
        <w:t xml:space="preserve">   - Use cellular networks or satellite communication to ensure data transmission even in remote areas.</w:t>
      </w:r>
    </w:p>
    <w:p w14:paraId="4D92CFDB" w14:textId="77777777" w:rsidR="00D159D2" w:rsidRDefault="00D159D2" w:rsidP="00D159D2"/>
    <w:p w14:paraId="143CD6E8" w14:textId="77777777" w:rsidR="00D159D2" w:rsidRDefault="00D159D2" w:rsidP="00D159D2">
      <w:r>
        <w:t>5. Geographic Information System (GIS) Integration:</w:t>
      </w:r>
    </w:p>
    <w:p w14:paraId="7D0D4DA8" w14:textId="77777777" w:rsidR="00D159D2" w:rsidRDefault="00D159D2" w:rsidP="00D159D2">
      <w:r>
        <w:t xml:space="preserve">   - Incorporate GIS data to map flood-prone areas, evacuation routes, and shelters.</w:t>
      </w:r>
    </w:p>
    <w:p w14:paraId="02691BE6" w14:textId="77777777" w:rsidR="00D159D2" w:rsidRDefault="00D159D2" w:rsidP="00D159D2">
      <w:r>
        <w:t xml:space="preserve">   - Display real-time flood information on a GIS-based dashboard.</w:t>
      </w:r>
    </w:p>
    <w:p w14:paraId="155FEF65" w14:textId="77777777" w:rsidR="00D159D2" w:rsidRDefault="00D159D2" w:rsidP="00D159D2"/>
    <w:p w14:paraId="1C6FA8F2" w14:textId="77777777" w:rsidR="00D159D2" w:rsidRDefault="00D159D2" w:rsidP="00D159D2">
      <w:r>
        <w:t>6. User Interface:</w:t>
      </w:r>
    </w:p>
    <w:p w14:paraId="02B11FB0" w14:textId="77777777" w:rsidR="00D159D2" w:rsidRDefault="00D159D2" w:rsidP="00D159D2">
      <w:r>
        <w:t xml:space="preserve">   - Create a user-friendly interface, such as a mobile app or web portal, for residents to receive alerts and access flood information.</w:t>
      </w:r>
    </w:p>
    <w:p w14:paraId="60195942" w14:textId="77777777" w:rsidR="00D159D2" w:rsidRDefault="00D159D2" w:rsidP="00D159D2"/>
    <w:p w14:paraId="47822D44" w14:textId="77777777" w:rsidR="00D159D2" w:rsidRDefault="00D159D2" w:rsidP="00D159D2">
      <w:r>
        <w:t>7. Community Engagement:</w:t>
      </w:r>
    </w:p>
    <w:p w14:paraId="680F76F2" w14:textId="77777777" w:rsidR="00D159D2" w:rsidRDefault="00D159D2" w:rsidP="00D159D2">
      <w:r>
        <w:t xml:space="preserve">   - Educate and engage local communities on how to use the system and respond to flood warnings.</w:t>
      </w:r>
    </w:p>
    <w:p w14:paraId="34531BAC" w14:textId="77777777" w:rsidR="00D159D2" w:rsidRDefault="00D159D2" w:rsidP="00D159D2">
      <w:r>
        <w:t xml:space="preserve">   - Conduct outreach programs to raise awareness about flood preparedness.</w:t>
      </w:r>
    </w:p>
    <w:p w14:paraId="735975B1" w14:textId="77777777" w:rsidR="00D159D2" w:rsidRDefault="00D159D2" w:rsidP="00D159D2"/>
    <w:p w14:paraId="4A04E9D5" w14:textId="77777777" w:rsidR="00D159D2" w:rsidRDefault="00D159D2" w:rsidP="00D159D2">
      <w:r>
        <w:t>8. Testing and Calibration:</w:t>
      </w:r>
    </w:p>
    <w:p w14:paraId="398B64D3" w14:textId="77777777" w:rsidR="00D159D2" w:rsidRDefault="00D159D2" w:rsidP="00D159D2">
      <w:r>
        <w:t xml:space="preserve">   - Regularly test and calibrate the sensors to ensure accurate data collection.</w:t>
      </w:r>
    </w:p>
    <w:p w14:paraId="33A7C154" w14:textId="77777777" w:rsidR="00D159D2" w:rsidRDefault="00D159D2" w:rsidP="00D159D2">
      <w:r>
        <w:t xml:space="preserve">   - Conduct drills and simulations to test the effectiveness of the warning system.</w:t>
      </w:r>
    </w:p>
    <w:p w14:paraId="45B082B7" w14:textId="77777777" w:rsidR="00D159D2" w:rsidRDefault="00D159D2" w:rsidP="00D159D2"/>
    <w:p w14:paraId="1F938019" w14:textId="77777777" w:rsidR="00D159D2" w:rsidRDefault="00D159D2" w:rsidP="00D159D2">
      <w:r>
        <w:lastRenderedPageBreak/>
        <w:t>9. Maintenance and Upkeep:</w:t>
      </w:r>
    </w:p>
    <w:p w14:paraId="78A5FBD9" w14:textId="77777777" w:rsidR="00D159D2" w:rsidRDefault="00D159D2" w:rsidP="00D159D2">
      <w:r>
        <w:t xml:space="preserve">   - Establish a maintenance schedule for sensors and communication equipment.</w:t>
      </w:r>
    </w:p>
    <w:p w14:paraId="12BB9996" w14:textId="77777777" w:rsidR="00D159D2" w:rsidRDefault="00D159D2" w:rsidP="00D159D2">
      <w:r>
        <w:t xml:space="preserve">   - Ensure the system's reliability and durability in extreme weather conditions.</w:t>
      </w:r>
    </w:p>
    <w:p w14:paraId="41FFDCBE" w14:textId="77777777" w:rsidR="00D159D2" w:rsidRDefault="00D159D2" w:rsidP="00D159D2"/>
    <w:p w14:paraId="0FC44948" w14:textId="77777777" w:rsidR="00D159D2" w:rsidRDefault="00D159D2" w:rsidP="00D159D2">
      <w:r>
        <w:t>Benefits:</w:t>
      </w:r>
    </w:p>
    <w:p w14:paraId="783C03FA" w14:textId="77777777" w:rsidR="00D159D2" w:rsidRDefault="00D159D2" w:rsidP="00D159D2">
      <w:r>
        <w:t>- Timely flood warnings can save lives and reduce property damage.</w:t>
      </w:r>
    </w:p>
    <w:p w14:paraId="31719032" w14:textId="77777777" w:rsidR="00D159D2" w:rsidRDefault="00D159D2" w:rsidP="00D159D2">
      <w:r>
        <w:t>- Improved preparedness and response capabilities for both residents and authorities.</w:t>
      </w:r>
    </w:p>
    <w:p w14:paraId="6CB5AA19" w14:textId="77777777" w:rsidR="00D159D2" w:rsidRDefault="00D159D2" w:rsidP="00D159D2">
      <w:r>
        <w:t>- Enhanced data collection for flood monitoring and research.</w:t>
      </w:r>
    </w:p>
    <w:p w14:paraId="104B7C6B" w14:textId="77777777" w:rsidR="00D159D2" w:rsidRDefault="00D159D2" w:rsidP="00D159D2">
      <w:r>
        <w:t>- Increased resilience to climate change-induced flooding.</w:t>
      </w:r>
    </w:p>
    <w:p w14:paraId="1168B24F" w14:textId="788D41E3" w:rsidR="00D159D2" w:rsidRDefault="00D159D2" w:rsidP="00D159D2">
      <w:r>
        <w:t xml:space="preserve"> </w:t>
      </w:r>
    </w:p>
    <w:p w14:paraId="60D9AB75" w14:textId="1CA579FB" w:rsidR="00D159D2" w:rsidRPr="00D159D2" w:rsidRDefault="00D159D2" w:rsidP="00D159D2">
      <w:pPr>
        <w:rPr>
          <w:b/>
          <w:bCs/>
          <w:sz w:val="32"/>
          <w:szCs w:val="32"/>
        </w:rPr>
      </w:pPr>
      <w:r w:rsidRPr="00D159D2">
        <w:rPr>
          <w:b/>
          <w:bCs/>
          <w:sz w:val="32"/>
          <w:szCs w:val="32"/>
        </w:rPr>
        <w:t>INOVATION:</w:t>
      </w:r>
    </w:p>
    <w:p w14:paraId="229B82E8" w14:textId="77777777" w:rsidR="00D159D2" w:rsidRDefault="00D159D2" w:rsidP="00D159D2">
      <w:pPr>
        <w:rPr>
          <w:b/>
          <w:bCs/>
          <w:lang w:val="en-GB"/>
        </w:rPr>
      </w:pPr>
    </w:p>
    <w:p w14:paraId="01E54CCA" w14:textId="21C5214E" w:rsidR="00D159D2" w:rsidRDefault="00D159D2" w:rsidP="00D159D2">
      <w:r>
        <w:t>Components:</w:t>
      </w:r>
    </w:p>
    <w:p w14:paraId="54BFA232" w14:textId="77777777" w:rsidR="00D159D2" w:rsidRDefault="00D159D2" w:rsidP="00D159D2">
      <w:pPr>
        <w:pStyle w:val="ListParagraph"/>
        <w:numPr>
          <w:ilvl w:val="0"/>
          <w:numId w:val="24"/>
        </w:numPr>
      </w:pPr>
      <w:r>
        <w:t>IoT Sensors:</w:t>
      </w:r>
    </w:p>
    <w:p w14:paraId="56BE3693" w14:textId="77777777" w:rsidR="00D159D2" w:rsidRDefault="00D159D2" w:rsidP="00D159D2">
      <w:r>
        <w:t xml:space="preserve">   Implement a network of IoT sensors strategically placed in flood-prone areas to monitor water levels, rainfall, and soil moisture in real-time.</w:t>
      </w:r>
    </w:p>
    <w:p w14:paraId="5A409126" w14:textId="77777777" w:rsidR="00D159D2" w:rsidRDefault="00D159D2" w:rsidP="00D159D2"/>
    <w:p w14:paraId="7A0D4048" w14:textId="77777777" w:rsidR="00D159D2" w:rsidRDefault="00D159D2" w:rsidP="00D159D2">
      <w:pPr>
        <w:pStyle w:val="ListParagraph"/>
        <w:numPr>
          <w:ilvl w:val="0"/>
          <w:numId w:val="24"/>
        </w:numPr>
      </w:pPr>
      <w:r>
        <w:t>Data Analytics Platform:</w:t>
      </w:r>
    </w:p>
    <w:p w14:paraId="6968166B" w14:textId="77777777" w:rsidR="00D159D2" w:rsidRDefault="00D159D2" w:rsidP="00D159D2">
      <w:r>
        <w:t xml:space="preserve">   Create a robust analytics platform that processes data from sensors, utilizing machine learning algorithms to predict potential flood risks based on historical data and current weather patterns.</w:t>
      </w:r>
    </w:p>
    <w:p w14:paraId="59310845" w14:textId="77777777" w:rsidR="00D159D2" w:rsidRDefault="00D159D2" w:rsidP="00D159D2"/>
    <w:p w14:paraId="49173381" w14:textId="77777777" w:rsidR="00D159D2" w:rsidRDefault="00D159D2" w:rsidP="00D159D2">
      <w:pPr>
        <w:pStyle w:val="ListParagraph"/>
        <w:numPr>
          <w:ilvl w:val="0"/>
          <w:numId w:val="24"/>
        </w:numPr>
      </w:pPr>
      <w:r>
        <w:t>Mobile App:</w:t>
      </w:r>
    </w:p>
    <w:p w14:paraId="1A1FC00C" w14:textId="77777777" w:rsidR="00D159D2" w:rsidRDefault="00D159D2" w:rsidP="00D159D2">
      <w:r>
        <w:t xml:space="preserve">   Develop a user-friendly mobile application to provide real-time updates and early warnings to residents. Include features like evacuation routes, emergency contacts, and safety guidelines.</w:t>
      </w:r>
    </w:p>
    <w:p w14:paraId="4F173A37" w14:textId="77777777" w:rsidR="00D159D2" w:rsidRDefault="00D159D2" w:rsidP="00D159D2"/>
    <w:p w14:paraId="4921301D" w14:textId="77777777" w:rsidR="00D159D2" w:rsidRDefault="00D159D2" w:rsidP="00D159D2">
      <w:pPr>
        <w:pStyle w:val="ListParagraph"/>
        <w:numPr>
          <w:ilvl w:val="0"/>
          <w:numId w:val="24"/>
        </w:numPr>
      </w:pPr>
      <w:r>
        <w:t>Community Engagement:</w:t>
      </w:r>
    </w:p>
    <w:p w14:paraId="193FA41A" w14:textId="77777777" w:rsidR="00D159D2" w:rsidRDefault="00D159D2" w:rsidP="00D159D2">
      <w:r>
        <w:t xml:space="preserve">   Establish a community outreach program to educate residents about the system, encourage participation, and raise awareness about flood preparedness. Collect local knowledge to improve the system’s accuracy.</w:t>
      </w:r>
    </w:p>
    <w:p w14:paraId="39872B93" w14:textId="77777777" w:rsidR="00D159D2" w:rsidRDefault="00D159D2" w:rsidP="00D159D2"/>
    <w:p w14:paraId="119F6DBD" w14:textId="77777777" w:rsidR="00D159D2" w:rsidRDefault="00D159D2" w:rsidP="00D159D2">
      <w:pPr>
        <w:pStyle w:val="ListParagraph"/>
        <w:numPr>
          <w:ilvl w:val="0"/>
          <w:numId w:val="24"/>
        </w:numPr>
      </w:pPr>
      <w:r>
        <w:lastRenderedPageBreak/>
        <w:t>Integration with Emergency Services:</w:t>
      </w:r>
    </w:p>
    <w:p w14:paraId="2C419C24" w14:textId="77777777" w:rsidR="00D159D2" w:rsidRDefault="00D159D2" w:rsidP="00D159D2">
      <w:r>
        <w:t xml:space="preserve">   Collaborate with local emergency services to integrate the system with their response mechanisms. Ensure seamless communication and coordination during flood events.</w:t>
      </w:r>
    </w:p>
    <w:p w14:paraId="6C0FD88F" w14:textId="77777777" w:rsidR="00D159D2" w:rsidRDefault="00D159D2" w:rsidP="00D159D2"/>
    <w:p w14:paraId="36F3CABB" w14:textId="77777777" w:rsidR="00D159D2" w:rsidRDefault="00D159D2" w:rsidP="00D159D2">
      <w:pPr>
        <w:pStyle w:val="ListParagraph"/>
        <w:numPr>
          <w:ilvl w:val="0"/>
          <w:numId w:val="24"/>
        </w:numPr>
      </w:pPr>
      <w:r>
        <w:t>Drone Technology:</w:t>
      </w:r>
    </w:p>
    <w:p w14:paraId="41B52740" w14:textId="77777777" w:rsidR="00D159D2" w:rsidRDefault="00D159D2" w:rsidP="00D159D2">
      <w:r>
        <w:t xml:space="preserve">   Explore the use of drones equipped with cameras and sensors to survey and assess flood situations. Drones can provide live visuals, aiding in decision-making for emergency responders.</w:t>
      </w:r>
    </w:p>
    <w:p w14:paraId="5DAF8862" w14:textId="77777777" w:rsidR="00D159D2" w:rsidRDefault="00D159D2" w:rsidP="00D159D2"/>
    <w:p w14:paraId="320FF20B" w14:textId="77777777" w:rsidR="00D159D2" w:rsidRDefault="00D159D2" w:rsidP="00D159D2">
      <w:pPr>
        <w:pStyle w:val="ListParagraph"/>
        <w:numPr>
          <w:ilvl w:val="0"/>
          <w:numId w:val="24"/>
        </w:numPr>
      </w:pPr>
      <w:r>
        <w:t>Public-Private Partnerships:</w:t>
      </w:r>
    </w:p>
    <w:p w14:paraId="28C54CB1" w14:textId="77777777" w:rsidR="00D159D2" w:rsidRDefault="00D159D2" w:rsidP="00D159D2">
      <w:r>
        <w:t xml:space="preserve">   Form partnerships with private companies, local businesses, and NGOs to secure funding, technical expertise, and community support for the project.</w:t>
      </w:r>
    </w:p>
    <w:p w14:paraId="341BDAB9" w14:textId="77777777" w:rsidR="00D159D2" w:rsidRDefault="00D159D2" w:rsidP="00D159D2"/>
    <w:p w14:paraId="2BA2BC6E" w14:textId="77777777" w:rsidR="00D159D2" w:rsidRDefault="00D159D2" w:rsidP="00D159D2">
      <w:pPr>
        <w:pStyle w:val="ListParagraph"/>
        <w:numPr>
          <w:ilvl w:val="0"/>
          <w:numId w:val="24"/>
        </w:numPr>
      </w:pPr>
      <w:r>
        <w:t>Localized Weather Stations:</w:t>
      </w:r>
    </w:p>
    <w:p w14:paraId="1D239DE8" w14:textId="77777777" w:rsidR="00D159D2" w:rsidRDefault="00D159D2" w:rsidP="00D159D2">
      <w:r>
        <w:t xml:space="preserve">   Install weather stations in key locations to enhance the accuracy of the early warning system by capturing micro-climate variations that may contribute to flooding.</w:t>
      </w:r>
    </w:p>
    <w:p w14:paraId="7A6D8DDE" w14:textId="77777777" w:rsidR="00D159D2" w:rsidRDefault="00D159D2" w:rsidP="00D159D2"/>
    <w:p w14:paraId="57E86D84" w14:textId="77777777" w:rsidR="00D159D2" w:rsidRDefault="00D159D2" w:rsidP="00D159D2">
      <w:pPr>
        <w:pStyle w:val="ListParagraph"/>
        <w:numPr>
          <w:ilvl w:val="0"/>
          <w:numId w:val="24"/>
        </w:numPr>
      </w:pPr>
      <w:r>
        <w:t>Education and Training:</w:t>
      </w:r>
    </w:p>
    <w:p w14:paraId="0ABE4224" w14:textId="77777777" w:rsidR="00D159D2" w:rsidRDefault="00D159D2" w:rsidP="00D159D2">
      <w:r>
        <w:t xml:space="preserve">   Conduct workshops and training sessions for community members, local authorities, and emergency responders to ensure efficient use of the system and appropriate responses during flood events.</w:t>
      </w:r>
    </w:p>
    <w:p w14:paraId="3FFC02BF" w14:textId="77777777" w:rsidR="00D159D2" w:rsidRDefault="00D159D2" w:rsidP="00D159D2"/>
    <w:p w14:paraId="42021E8C" w14:textId="77777777" w:rsidR="00D159D2" w:rsidRDefault="00D159D2" w:rsidP="00D159D2">
      <w:pPr>
        <w:pStyle w:val="ListParagraph"/>
        <w:numPr>
          <w:ilvl w:val="0"/>
          <w:numId w:val="24"/>
        </w:numPr>
      </w:pPr>
      <w:r>
        <w:t>Scalability and Sustainability:</w:t>
      </w:r>
    </w:p>
    <w:p w14:paraId="665AAD6F" w14:textId="77777777" w:rsidR="00D159D2" w:rsidRDefault="00D159D2" w:rsidP="00D159D2">
      <w:r>
        <w:t xml:space="preserve">    Design the system with scalability in mind, allowing for easy expansion to cover larger areas. Implement sustainable practices to ensure the long-term viability of the project.</w:t>
      </w:r>
    </w:p>
    <w:p w14:paraId="3FBC6D97" w14:textId="77777777" w:rsidR="00D159D2" w:rsidRDefault="00D159D2" w:rsidP="00D159D2"/>
    <w:p w14:paraId="3AC513C5" w14:textId="77777777" w:rsidR="00D159D2" w:rsidRDefault="00D159D2" w:rsidP="00D159D2">
      <w:r>
        <w:t xml:space="preserve">By combining advanced technology, community engagement, and strategic partnerships, </w:t>
      </w:r>
      <w:proofErr w:type="spellStart"/>
      <w:r>
        <w:t>AquaGuard</w:t>
      </w:r>
      <w:proofErr w:type="spellEnd"/>
      <w:r>
        <w:t xml:space="preserve"> aims to create a comprehensive flood monitoring and early warning system that not only alerts residents but also empowers communities to proactively respond to potential flood risks.</w:t>
      </w:r>
    </w:p>
    <w:p w14:paraId="7EB7328B" w14:textId="77777777" w:rsidR="004227D2" w:rsidRDefault="004227D2" w:rsidP="00D159D2"/>
    <w:p w14:paraId="07706D5D" w14:textId="0CBA79D3" w:rsidR="004227D2" w:rsidRDefault="004227D2" w:rsidP="00D159D2">
      <w:pPr>
        <w:rPr>
          <w:b/>
          <w:bCs/>
          <w:sz w:val="32"/>
          <w:szCs w:val="32"/>
        </w:rPr>
      </w:pPr>
      <w:r w:rsidRPr="004227D2">
        <w:rPr>
          <w:b/>
          <w:bCs/>
          <w:sz w:val="32"/>
          <w:szCs w:val="32"/>
        </w:rPr>
        <w:t>BUILDING UP IOT FLOOD MONITORING AND EARLY WARNING SYSTEM-DEPLOY IOT SENSOR IN FLOOD PRONE AREAS:</w:t>
      </w:r>
    </w:p>
    <w:p w14:paraId="0CBF80B6" w14:textId="454F4305" w:rsidR="004227D2" w:rsidRDefault="004227D2" w:rsidP="004227D2">
      <w:pPr>
        <w:rPr>
          <w:b/>
          <w:bCs/>
          <w:sz w:val="32"/>
          <w:szCs w:val="32"/>
        </w:rPr>
      </w:pPr>
    </w:p>
    <w:p w14:paraId="633F6F04" w14:textId="77777777" w:rsidR="004227D2" w:rsidRDefault="004227D2" w:rsidP="004227D2"/>
    <w:p w14:paraId="29B97FF7" w14:textId="77777777" w:rsidR="004227D2" w:rsidRDefault="004227D2" w:rsidP="004227D2">
      <w:r>
        <w:t>1. Setup Hardware:</w:t>
      </w:r>
    </w:p>
    <w:p w14:paraId="4C6EE2E6" w14:textId="77777777" w:rsidR="004227D2" w:rsidRDefault="004227D2" w:rsidP="004227D2">
      <w:r>
        <w:t xml:space="preserve">   - Connect your water level sensor to your IoT device (e.g., Raspberry Pi or Arduino) and ensure that it’s properly calibrated and collecting data.</w:t>
      </w:r>
    </w:p>
    <w:p w14:paraId="550365EC" w14:textId="77777777" w:rsidR="004227D2" w:rsidRDefault="004227D2" w:rsidP="004227D2"/>
    <w:p w14:paraId="7E69FCCD" w14:textId="77777777" w:rsidR="004227D2" w:rsidRDefault="004227D2" w:rsidP="004227D2">
      <w:r>
        <w:t>2. Install Required Libraries:</w:t>
      </w:r>
    </w:p>
    <w:p w14:paraId="43143E28" w14:textId="77777777" w:rsidR="004227D2" w:rsidRDefault="004227D2" w:rsidP="004227D2">
      <w:r>
        <w:t xml:space="preserve">   - Install any necessary libraries for your hardware and communication protocols. For example, you might need libraries for working with sensors (e.g., </w:t>
      </w:r>
      <w:proofErr w:type="spellStart"/>
      <w:r>
        <w:t>RPi.GPIO</w:t>
      </w:r>
      <w:proofErr w:type="spellEnd"/>
      <w:r>
        <w:t xml:space="preserve"> or Adafruit </w:t>
      </w:r>
      <w:proofErr w:type="spellStart"/>
      <w:r>
        <w:t>CircuitPython</w:t>
      </w:r>
      <w:proofErr w:type="spellEnd"/>
      <w:r>
        <w:t>) and communication protocols (e.g., MQTT for IoT communication).</w:t>
      </w:r>
    </w:p>
    <w:p w14:paraId="7AA15DC5" w14:textId="77777777" w:rsidR="004227D2" w:rsidRDefault="004227D2" w:rsidP="004227D2"/>
    <w:p w14:paraId="1B973539" w14:textId="77777777" w:rsidR="004227D2" w:rsidRDefault="004227D2" w:rsidP="004227D2">
      <w:r>
        <w:t>3. Collect Data:</w:t>
      </w:r>
    </w:p>
    <w:p w14:paraId="12E1797E" w14:textId="77777777" w:rsidR="004227D2" w:rsidRDefault="004227D2" w:rsidP="004227D2">
      <w:r>
        <w:t xml:space="preserve">   - Read the water level data from the sensor at regular intervals.</w:t>
      </w:r>
    </w:p>
    <w:p w14:paraId="6EFE8993" w14:textId="77777777" w:rsidR="004227D2" w:rsidRDefault="004227D2" w:rsidP="004227D2"/>
    <w:p w14:paraId="35F0AC16" w14:textId="77777777" w:rsidR="004227D2" w:rsidRDefault="004227D2" w:rsidP="004227D2">
      <w:r>
        <w:t>4. Format the Data:</w:t>
      </w:r>
    </w:p>
    <w:p w14:paraId="6D06A02E" w14:textId="77777777" w:rsidR="004227D2" w:rsidRDefault="004227D2" w:rsidP="004227D2">
      <w:r>
        <w:t xml:space="preserve">   - Prepare the collected data in a format suitable for transmission to the Earthly warning platform. This format may vary depending on the platform’s requirements.</w:t>
      </w:r>
    </w:p>
    <w:p w14:paraId="323BFCE6" w14:textId="77777777" w:rsidR="004227D2" w:rsidRDefault="004227D2" w:rsidP="004227D2"/>
    <w:p w14:paraId="4261C485" w14:textId="77777777" w:rsidR="004227D2" w:rsidRDefault="004227D2" w:rsidP="004227D2">
      <w:r>
        <w:t>5. Send Data to Earthly Warning Platform:</w:t>
      </w:r>
    </w:p>
    <w:p w14:paraId="3BBCE84D" w14:textId="77777777" w:rsidR="004227D2" w:rsidRDefault="004227D2" w:rsidP="004227D2">
      <w:r>
        <w:t xml:space="preserve">   - Use the appropriate protocol and APIs to transmit the data to the Earthly warning platform. This could be through HTTP, MQTT, or other methods depending on the platform’s supported protocols.</w:t>
      </w:r>
    </w:p>
    <w:p w14:paraId="59289E79" w14:textId="77777777" w:rsidR="004227D2" w:rsidRDefault="004227D2" w:rsidP="004227D2"/>
    <w:p w14:paraId="06547342" w14:textId="77777777" w:rsidR="004227D2" w:rsidRDefault="004227D2" w:rsidP="004227D2">
      <w:r>
        <w:t>6. Handle Errors and Exceptions:</w:t>
      </w:r>
    </w:p>
    <w:p w14:paraId="70D662A5" w14:textId="77777777" w:rsidR="004227D2" w:rsidRDefault="004227D2" w:rsidP="004227D2">
      <w:r>
        <w:t xml:space="preserve">   - Implement error handling to deal with issues like network connectivity problems or platform API errors.</w:t>
      </w:r>
    </w:p>
    <w:p w14:paraId="6B935291" w14:textId="77777777" w:rsidR="004227D2" w:rsidRDefault="004227D2" w:rsidP="004227D2"/>
    <w:p w14:paraId="0DD383FB" w14:textId="77777777" w:rsidR="004227D2" w:rsidRDefault="004227D2" w:rsidP="004227D2">
      <w:r>
        <w:t>python</w:t>
      </w:r>
    </w:p>
    <w:p w14:paraId="067AFF0A" w14:textId="77777777" w:rsidR="004227D2" w:rsidRDefault="004227D2" w:rsidP="004227D2">
      <w:r>
        <w:t xml:space="preserve">Import </w:t>
      </w:r>
      <w:proofErr w:type="gramStart"/>
      <w:r>
        <w:t>time</w:t>
      </w:r>
      <w:proofErr w:type="gramEnd"/>
    </w:p>
    <w:p w14:paraId="3796E7B8" w14:textId="77777777" w:rsidR="004227D2" w:rsidRDefault="004227D2" w:rsidP="004227D2">
      <w:r>
        <w:t xml:space="preserve">Import </w:t>
      </w:r>
      <w:proofErr w:type="gramStart"/>
      <w:r>
        <w:t>requests  #</w:t>
      </w:r>
      <w:proofErr w:type="gramEnd"/>
      <w:r>
        <w:t xml:space="preserve"> For HTTP communication with the platform</w:t>
      </w:r>
    </w:p>
    <w:p w14:paraId="33444374" w14:textId="77777777" w:rsidR="004227D2" w:rsidRDefault="004227D2" w:rsidP="004227D2">
      <w:r>
        <w:t xml:space="preserve">Import </w:t>
      </w:r>
      <w:proofErr w:type="spellStart"/>
      <w:r>
        <w:t>your_sensor_</w:t>
      </w:r>
      <w:proofErr w:type="gramStart"/>
      <w:r>
        <w:t>library</w:t>
      </w:r>
      <w:proofErr w:type="spellEnd"/>
      <w:r>
        <w:t xml:space="preserve">  #</w:t>
      </w:r>
      <w:proofErr w:type="gramEnd"/>
      <w:r>
        <w:t xml:space="preserve"> Import the library for your water level sensor</w:t>
      </w:r>
    </w:p>
    <w:p w14:paraId="5CDC892A" w14:textId="77777777" w:rsidR="004227D2" w:rsidRDefault="004227D2" w:rsidP="004227D2"/>
    <w:p w14:paraId="1386E9CD" w14:textId="77777777" w:rsidR="004227D2" w:rsidRDefault="004227D2" w:rsidP="004227D2">
      <w:r>
        <w:t># Configuration for your sensor and platform</w:t>
      </w:r>
    </w:p>
    <w:p w14:paraId="39C41346" w14:textId="77777777" w:rsidR="004227D2" w:rsidRDefault="004227D2" w:rsidP="004227D2">
      <w:proofErr w:type="spellStart"/>
      <w:r>
        <w:lastRenderedPageBreak/>
        <w:t>Sensor_pin</w:t>
      </w:r>
      <w:proofErr w:type="spellEnd"/>
      <w:r>
        <w:t xml:space="preserve"> = 17</w:t>
      </w:r>
    </w:p>
    <w:p w14:paraId="322427F1" w14:textId="77777777" w:rsidR="004227D2" w:rsidRDefault="004227D2" w:rsidP="004227D2">
      <w:proofErr w:type="spellStart"/>
      <w:r>
        <w:t>Earthly_platform_url</w:t>
      </w:r>
      <w:proofErr w:type="spellEnd"/>
      <w:r>
        <w:t xml:space="preserve"> = </w:t>
      </w:r>
      <w:hyperlink r:id="rId8" w:history="1">
        <w:r>
          <w:rPr>
            <w:rStyle w:val="Hyperlink"/>
          </w:rPr>
          <w:t>https://earthly-warning-platform-api-url.com</w:t>
        </w:r>
      </w:hyperlink>
    </w:p>
    <w:p w14:paraId="301D1547" w14:textId="77777777" w:rsidR="004227D2" w:rsidRDefault="004227D2" w:rsidP="004227D2">
      <w:proofErr w:type="spellStart"/>
      <w:r>
        <w:t>Api_key</w:t>
      </w:r>
      <w:proofErr w:type="spellEnd"/>
      <w:r>
        <w:t xml:space="preserve"> = “</w:t>
      </w:r>
      <w:proofErr w:type="spellStart"/>
      <w:r>
        <w:t>your_api_key</w:t>
      </w:r>
      <w:proofErr w:type="spellEnd"/>
      <w:r>
        <w:t>”</w:t>
      </w:r>
    </w:p>
    <w:p w14:paraId="66C61EA1" w14:textId="77777777" w:rsidR="004227D2" w:rsidRDefault="004227D2" w:rsidP="004227D2"/>
    <w:p w14:paraId="5991FE86" w14:textId="77777777" w:rsidR="004227D2" w:rsidRDefault="004227D2" w:rsidP="004227D2">
      <w:r>
        <w:t># Initialize the sensor (replace with your specific sensor code)</w:t>
      </w:r>
    </w:p>
    <w:p w14:paraId="50DE3412" w14:textId="77777777" w:rsidR="004227D2" w:rsidRDefault="004227D2" w:rsidP="004227D2">
      <w:r>
        <w:t xml:space="preserve">Sensor = </w:t>
      </w:r>
      <w:proofErr w:type="spellStart"/>
      <w:r>
        <w:t>your_sensor_</w:t>
      </w:r>
      <w:proofErr w:type="gramStart"/>
      <w:r>
        <w:t>library.setup</w:t>
      </w:r>
      <w:proofErr w:type="spellEnd"/>
      <w:proofErr w:type="gramEnd"/>
      <w:r>
        <w:t>(</w:t>
      </w:r>
      <w:proofErr w:type="spellStart"/>
      <w:r>
        <w:t>sensor_pin</w:t>
      </w:r>
      <w:proofErr w:type="spellEnd"/>
      <w:r>
        <w:t>)</w:t>
      </w:r>
    </w:p>
    <w:p w14:paraId="778064C3" w14:textId="77777777" w:rsidR="004227D2" w:rsidRDefault="004227D2" w:rsidP="004227D2"/>
    <w:p w14:paraId="13A67EF5" w14:textId="77777777" w:rsidR="004227D2" w:rsidRDefault="004227D2" w:rsidP="004227D2">
      <w:r>
        <w:t>While True:</w:t>
      </w:r>
    </w:p>
    <w:p w14:paraId="7561490E" w14:textId="77777777" w:rsidR="004227D2" w:rsidRDefault="004227D2" w:rsidP="004227D2">
      <w:r>
        <w:t xml:space="preserve">    # Read water level data from the sensor</w:t>
      </w:r>
    </w:p>
    <w:p w14:paraId="303C85F0" w14:textId="77777777" w:rsidR="004227D2" w:rsidRDefault="004227D2" w:rsidP="004227D2">
      <w:r>
        <w:t xml:space="preserve">    </w:t>
      </w:r>
      <w:proofErr w:type="spellStart"/>
      <w:r>
        <w:t>Water_level</w:t>
      </w:r>
      <w:proofErr w:type="spellEnd"/>
      <w:r>
        <w:t xml:space="preserve"> = </w:t>
      </w:r>
      <w:proofErr w:type="spellStart"/>
      <w:proofErr w:type="gramStart"/>
      <w:r>
        <w:t>sensor.read</w:t>
      </w:r>
      <w:proofErr w:type="gramEnd"/>
      <w:r>
        <w:t>_data</w:t>
      </w:r>
      <w:proofErr w:type="spellEnd"/>
      <w:r>
        <w:t>()</w:t>
      </w:r>
    </w:p>
    <w:p w14:paraId="1CEB18BD" w14:textId="77777777" w:rsidR="004227D2" w:rsidRDefault="004227D2" w:rsidP="004227D2"/>
    <w:p w14:paraId="0220C841" w14:textId="77777777" w:rsidR="004227D2" w:rsidRDefault="004227D2" w:rsidP="004227D2">
      <w:r>
        <w:t xml:space="preserve">    # Prepare data in the desired format</w:t>
      </w:r>
    </w:p>
    <w:p w14:paraId="3EAF24EE" w14:textId="77777777" w:rsidR="004227D2" w:rsidRDefault="004227D2" w:rsidP="004227D2">
      <w:r>
        <w:t xml:space="preserve">    </w:t>
      </w:r>
      <w:proofErr w:type="spellStart"/>
      <w:r>
        <w:t>Data_to_send</w:t>
      </w:r>
      <w:proofErr w:type="spellEnd"/>
      <w:r>
        <w:t xml:space="preserve"> = {</w:t>
      </w:r>
    </w:p>
    <w:p w14:paraId="60288498" w14:textId="77777777" w:rsidR="004227D2" w:rsidRDefault="004227D2" w:rsidP="004227D2">
      <w:r>
        <w:t xml:space="preserve">        “</w:t>
      </w:r>
      <w:proofErr w:type="spellStart"/>
      <w:proofErr w:type="gramStart"/>
      <w:r>
        <w:t>water</w:t>
      </w:r>
      <w:proofErr w:type="gramEnd"/>
      <w:r>
        <w:t>_level</w:t>
      </w:r>
      <w:proofErr w:type="spellEnd"/>
      <w:r>
        <w:t xml:space="preserve">”: </w:t>
      </w:r>
      <w:proofErr w:type="spellStart"/>
      <w:r>
        <w:t>water_level</w:t>
      </w:r>
      <w:proofErr w:type="spellEnd"/>
      <w:r>
        <w:t>,</w:t>
      </w:r>
    </w:p>
    <w:p w14:paraId="0D73ACAA" w14:textId="77777777" w:rsidR="004227D2" w:rsidRDefault="004227D2" w:rsidP="004227D2">
      <w:r>
        <w:t xml:space="preserve">        “timestamp”: </w:t>
      </w:r>
      <w:proofErr w:type="spellStart"/>
      <w:proofErr w:type="gramStart"/>
      <w:r>
        <w:t>time.time</w:t>
      </w:r>
      <w:proofErr w:type="spellEnd"/>
      <w:proofErr w:type="gramEnd"/>
      <w:r>
        <w:t>(),</w:t>
      </w:r>
    </w:p>
    <w:p w14:paraId="29B3A963" w14:textId="77777777" w:rsidR="004227D2" w:rsidRDefault="004227D2" w:rsidP="004227D2">
      <w:r>
        <w:t xml:space="preserve">    }</w:t>
      </w:r>
    </w:p>
    <w:p w14:paraId="6C75F435" w14:textId="77777777" w:rsidR="004227D2" w:rsidRDefault="004227D2" w:rsidP="004227D2"/>
    <w:p w14:paraId="04268CC5" w14:textId="77777777" w:rsidR="004227D2" w:rsidRDefault="004227D2" w:rsidP="004227D2">
      <w:r>
        <w:t xml:space="preserve">    Try:</w:t>
      </w:r>
    </w:p>
    <w:p w14:paraId="55F30A40" w14:textId="77777777" w:rsidR="004227D2" w:rsidRDefault="004227D2" w:rsidP="004227D2">
      <w:r>
        <w:t xml:space="preserve">        # Send data to Earthly Warning Platform (replace with appropriate API call)</w:t>
      </w:r>
    </w:p>
    <w:p w14:paraId="67DD2B4A" w14:textId="77777777" w:rsidR="004227D2" w:rsidRDefault="004227D2" w:rsidP="004227D2">
      <w:r>
        <w:t xml:space="preserve">        Response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</w:p>
    <w:p w14:paraId="2AD2A142" w14:textId="77777777" w:rsidR="004227D2" w:rsidRDefault="004227D2" w:rsidP="004227D2">
      <w:r>
        <w:t xml:space="preserve">            </w:t>
      </w:r>
      <w:proofErr w:type="gramStart"/>
      <w:r>
        <w:t>F”{</w:t>
      </w:r>
      <w:proofErr w:type="spellStart"/>
      <w:proofErr w:type="gramEnd"/>
      <w:r>
        <w:t>earthly_platform_url</w:t>
      </w:r>
      <w:proofErr w:type="spellEnd"/>
      <w:r>
        <w:t>}/</w:t>
      </w:r>
      <w:proofErr w:type="spellStart"/>
      <w:r>
        <w:t>send_data</w:t>
      </w:r>
      <w:proofErr w:type="spellEnd"/>
      <w:r>
        <w:t>”,</w:t>
      </w:r>
    </w:p>
    <w:p w14:paraId="6D811F9D" w14:textId="77777777" w:rsidR="004227D2" w:rsidRDefault="004227D2" w:rsidP="004227D2">
      <w:r>
        <w:t xml:space="preserve">            Json=</w:t>
      </w:r>
      <w:proofErr w:type="spellStart"/>
      <w:r>
        <w:t>data_to_send</w:t>
      </w:r>
      <w:proofErr w:type="spellEnd"/>
      <w:r>
        <w:t>,</w:t>
      </w:r>
    </w:p>
    <w:p w14:paraId="0DA6C48C" w14:textId="77777777" w:rsidR="004227D2" w:rsidRDefault="004227D2" w:rsidP="004227D2">
      <w:r>
        <w:t xml:space="preserve">            Headers</w:t>
      </w:r>
      <w:proofErr w:type="gramStart"/>
      <w:r>
        <w:t>={</w:t>
      </w:r>
      <w:proofErr w:type="gramEnd"/>
      <w:r>
        <w:t xml:space="preserve">“Authorization”: </w:t>
      </w:r>
      <w:proofErr w:type="spellStart"/>
      <w:r>
        <w:t>f”Bearer</w:t>
      </w:r>
      <w:proofErr w:type="spellEnd"/>
      <w:r>
        <w:t xml:space="preserve"> {</w:t>
      </w:r>
      <w:proofErr w:type="spellStart"/>
      <w:r>
        <w:t>api_key</w:t>
      </w:r>
      <w:proofErr w:type="spellEnd"/>
      <w:r>
        <w:t>}”}</w:t>
      </w:r>
    </w:p>
    <w:p w14:paraId="51CEE1BC" w14:textId="77777777" w:rsidR="004227D2" w:rsidRDefault="004227D2" w:rsidP="004227D2">
      <w:r>
        <w:t xml:space="preserve">        )</w:t>
      </w:r>
    </w:p>
    <w:p w14:paraId="08B6CFF4" w14:textId="77777777" w:rsidR="004227D2" w:rsidRDefault="004227D2" w:rsidP="004227D2"/>
    <w:p w14:paraId="68547145" w14:textId="77777777" w:rsidR="004227D2" w:rsidRDefault="004227D2" w:rsidP="004227D2">
      <w:r>
        <w:t xml:space="preserve">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0A8A55A9" w14:textId="77777777" w:rsidR="004227D2" w:rsidRDefault="004227D2" w:rsidP="004227D2">
      <w:r>
        <w:t xml:space="preserve">            </w:t>
      </w:r>
      <w:proofErr w:type="gramStart"/>
      <w:r>
        <w:t>Print(</w:t>
      </w:r>
      <w:proofErr w:type="gramEnd"/>
      <w:r>
        <w:t>“Data sent successfully.”)</w:t>
      </w:r>
    </w:p>
    <w:p w14:paraId="7804F5F4" w14:textId="77777777" w:rsidR="004227D2" w:rsidRDefault="004227D2" w:rsidP="004227D2">
      <w:r>
        <w:t xml:space="preserve">        Else:</w:t>
      </w:r>
    </w:p>
    <w:p w14:paraId="715C8F5E" w14:textId="77777777" w:rsidR="004227D2" w:rsidRDefault="004227D2" w:rsidP="004227D2">
      <w:r>
        <w:t xml:space="preserve">            </w:t>
      </w:r>
      <w:proofErr w:type="gramStart"/>
      <w:r>
        <w:t>Print(</w:t>
      </w:r>
      <w:proofErr w:type="spellStart"/>
      <w:proofErr w:type="gramEnd"/>
      <w:r>
        <w:t>f”Error</w:t>
      </w:r>
      <w:proofErr w:type="spellEnd"/>
      <w:r>
        <w:t>: {</w:t>
      </w:r>
      <w:proofErr w:type="spellStart"/>
      <w:r>
        <w:t>response.status_code</w:t>
      </w:r>
      <w:proofErr w:type="spellEnd"/>
      <w:r>
        <w:t>} – {</w:t>
      </w:r>
      <w:proofErr w:type="spellStart"/>
      <w:r>
        <w:t>response.text</w:t>
      </w:r>
      <w:proofErr w:type="spellEnd"/>
      <w:r>
        <w:t>}”)</w:t>
      </w:r>
    </w:p>
    <w:p w14:paraId="06F50190" w14:textId="77777777" w:rsidR="004227D2" w:rsidRDefault="004227D2" w:rsidP="004227D2"/>
    <w:p w14:paraId="0049A0E5" w14:textId="77777777" w:rsidR="004227D2" w:rsidRDefault="004227D2" w:rsidP="004227D2">
      <w:r>
        <w:t xml:space="preserve">    Except Exception as e:</w:t>
      </w:r>
    </w:p>
    <w:p w14:paraId="23AE31C8" w14:textId="77777777" w:rsidR="004227D2" w:rsidRDefault="004227D2" w:rsidP="004227D2">
      <w:r>
        <w:t xml:space="preserve">        </w:t>
      </w:r>
      <w:proofErr w:type="gramStart"/>
      <w:r>
        <w:t>Print(</w:t>
      </w:r>
      <w:proofErr w:type="spellStart"/>
      <w:proofErr w:type="gramEnd"/>
      <w:r>
        <w:t>f”Error</w:t>
      </w:r>
      <w:proofErr w:type="spellEnd"/>
      <w:r>
        <w:t>: {str€}”)</w:t>
      </w:r>
    </w:p>
    <w:p w14:paraId="6CB88F29" w14:textId="77777777" w:rsidR="004227D2" w:rsidRDefault="004227D2" w:rsidP="004227D2"/>
    <w:p w14:paraId="7F590762" w14:textId="77777777" w:rsidR="004227D2" w:rsidRDefault="004227D2" w:rsidP="004227D2">
      <w:r>
        <w:t xml:space="preserve">    </w:t>
      </w:r>
      <w:proofErr w:type="spellStart"/>
      <w:r>
        <w:t>Time.sleep</w:t>
      </w:r>
      <w:proofErr w:type="spellEnd"/>
      <w:r>
        <w:t>(60</w:t>
      </w:r>
      <w:proofErr w:type="gramStart"/>
      <w:r>
        <w:t>)  #</w:t>
      </w:r>
      <w:proofErr w:type="gramEnd"/>
      <w:r>
        <w:t xml:space="preserve"> Adjust the interval as needed</w:t>
      </w:r>
    </w:p>
    <w:p w14:paraId="157D4599" w14:textId="77777777" w:rsidR="004227D2" w:rsidRDefault="004227D2" w:rsidP="004227D2"/>
    <w:p w14:paraId="01E3AFF7" w14:textId="77777777" w:rsidR="004227D2" w:rsidRDefault="004227D2" w:rsidP="004227D2"/>
    <w:p w14:paraId="16E23EBF" w14:textId="77777777" w:rsidR="004227D2" w:rsidRDefault="004227D2" w:rsidP="004227D2"/>
    <w:p w14:paraId="008DD8B8" w14:textId="77777777" w:rsidR="004227D2" w:rsidRDefault="004227D2" w:rsidP="004227D2">
      <w:r>
        <w:t>DEVELOPING IOT SENSOR IN FLOOD -PRONE AREAS TO MEASURE WATER LEVELS:</w:t>
      </w:r>
    </w:p>
    <w:p w14:paraId="5CBFBF38" w14:textId="77777777" w:rsidR="004227D2" w:rsidRDefault="004227D2" w:rsidP="004227D2"/>
    <w:p w14:paraId="43179FE9" w14:textId="77777777" w:rsidR="004227D2" w:rsidRDefault="004227D2" w:rsidP="004227D2">
      <w:r>
        <w:t>1. Select IoT Sensors:</w:t>
      </w:r>
    </w:p>
    <w:p w14:paraId="7C5E8768" w14:textId="77777777" w:rsidR="004227D2" w:rsidRDefault="004227D2" w:rsidP="004227D2">
      <w:r>
        <w:t xml:space="preserve">   - Choose appropriate water level sensors that are suitable for the environmental conditions in flood-prone areas. These sensors should be designed to withstand exposure to water and provide accurate measurements.</w:t>
      </w:r>
    </w:p>
    <w:p w14:paraId="517D91D9" w14:textId="77777777" w:rsidR="004227D2" w:rsidRDefault="004227D2" w:rsidP="004227D2"/>
    <w:p w14:paraId="59510F6B" w14:textId="77777777" w:rsidR="004227D2" w:rsidRDefault="004227D2" w:rsidP="004227D2">
      <w:r>
        <w:t>2. Hardware Setup:</w:t>
      </w:r>
    </w:p>
    <w:p w14:paraId="15C950B1" w14:textId="77777777" w:rsidR="004227D2" w:rsidRDefault="004227D2" w:rsidP="004227D2">
      <w:r>
        <w:t xml:space="preserve">   - Set up the IoT sensors in the selected flood-prone areas. Ensure they are securely mounted to withstand flooding and other environmental factors. Power the sensors using a reliable source, such as solar panels and batteries.</w:t>
      </w:r>
    </w:p>
    <w:p w14:paraId="67296174" w14:textId="77777777" w:rsidR="004227D2" w:rsidRDefault="004227D2" w:rsidP="004227D2"/>
    <w:p w14:paraId="398C8019" w14:textId="77777777" w:rsidR="004227D2" w:rsidRDefault="004227D2" w:rsidP="004227D2"/>
    <w:p w14:paraId="5E1B1A91" w14:textId="77777777" w:rsidR="004227D2" w:rsidRDefault="004227D2" w:rsidP="004227D2"/>
    <w:p w14:paraId="50D7248F" w14:textId="77777777" w:rsidR="004227D2" w:rsidRDefault="004227D2" w:rsidP="004227D2">
      <w:r>
        <w:t>3. Connect to IoT Devices:</w:t>
      </w:r>
    </w:p>
    <w:p w14:paraId="68A273C3" w14:textId="77777777" w:rsidR="004227D2" w:rsidRDefault="004227D2" w:rsidP="004227D2"/>
    <w:p w14:paraId="3B3FFCAC" w14:textId="77777777" w:rsidR="004227D2" w:rsidRDefault="004227D2" w:rsidP="004227D2">
      <w:r>
        <w:t xml:space="preserve">   - Connect the water level sensors to IoT devices like Raspberry Pi, Arduino, or specialized IoT gateways. These devices will collect data from the sensors.</w:t>
      </w:r>
    </w:p>
    <w:p w14:paraId="20CD1D7D" w14:textId="77777777" w:rsidR="004227D2" w:rsidRDefault="004227D2" w:rsidP="004227D2"/>
    <w:p w14:paraId="77F1176D" w14:textId="77777777" w:rsidR="004227D2" w:rsidRDefault="004227D2" w:rsidP="004227D2">
      <w:r>
        <w:t>4. Install Communication Modules:</w:t>
      </w:r>
    </w:p>
    <w:p w14:paraId="771CBAB0" w14:textId="77777777" w:rsidR="004227D2" w:rsidRDefault="004227D2" w:rsidP="004227D2">
      <w:r>
        <w:t xml:space="preserve">   - Equip the IoT devices with communication modules, such as cellular modems, Wi-Fi, or LoRa, to transmit data to a central server or platform. Ensure that these devices have internet connectivity.</w:t>
      </w:r>
    </w:p>
    <w:p w14:paraId="2432E927" w14:textId="77777777" w:rsidR="004227D2" w:rsidRDefault="004227D2" w:rsidP="004227D2"/>
    <w:p w14:paraId="50273058" w14:textId="77777777" w:rsidR="004227D2" w:rsidRDefault="004227D2" w:rsidP="004227D2">
      <w:r>
        <w:lastRenderedPageBreak/>
        <w:t>5. Data Collection and Processing:</w:t>
      </w:r>
    </w:p>
    <w:p w14:paraId="0A767C22" w14:textId="77777777" w:rsidR="004227D2" w:rsidRDefault="004227D2" w:rsidP="004227D2">
      <w:r>
        <w:t xml:space="preserve">   - Develop or configure software on the IoT devices to collect and process data from the water level sensors. This may involve calibration, data filtering, and formatting.</w:t>
      </w:r>
    </w:p>
    <w:p w14:paraId="7E84E7DC" w14:textId="77777777" w:rsidR="004227D2" w:rsidRDefault="004227D2" w:rsidP="004227D2"/>
    <w:p w14:paraId="4BBFD603" w14:textId="77777777" w:rsidR="004227D2" w:rsidRDefault="004227D2" w:rsidP="004227D2">
      <w:r>
        <w:t>6. Data Transmission:</w:t>
      </w:r>
    </w:p>
    <w:p w14:paraId="19820AEE" w14:textId="77777777" w:rsidR="004227D2" w:rsidRDefault="004227D2" w:rsidP="004227D2">
      <w:r>
        <w:t xml:space="preserve">   - Set up protocols (e.g., MQTT, HTTP) for transmitting data from the IoT devices to a central server or cloud platform. Implement security measures to protect data during transmission.</w:t>
      </w:r>
    </w:p>
    <w:p w14:paraId="2CEA1E22" w14:textId="77777777" w:rsidR="004227D2" w:rsidRDefault="004227D2" w:rsidP="004227D2"/>
    <w:p w14:paraId="2C92D7BE" w14:textId="77777777" w:rsidR="004227D2" w:rsidRDefault="004227D2" w:rsidP="004227D2">
      <w:r>
        <w:t>7. Central Data Platform:</w:t>
      </w:r>
    </w:p>
    <w:p w14:paraId="186B6240" w14:textId="77777777" w:rsidR="004227D2" w:rsidRDefault="004227D2" w:rsidP="004227D2">
      <w:r>
        <w:t xml:space="preserve">   - Create a central data platform or use an existing IoT platform to receive, store, and </w:t>
      </w:r>
      <w:proofErr w:type="spellStart"/>
      <w:r>
        <w:t>analyze</w:t>
      </w:r>
      <w:proofErr w:type="spellEnd"/>
      <w:r>
        <w:t xml:space="preserve"> the collected data. This platform should be capable of handling data from multiple sensors.</w:t>
      </w:r>
    </w:p>
    <w:p w14:paraId="6AA4FD00" w14:textId="77777777" w:rsidR="004227D2" w:rsidRDefault="004227D2" w:rsidP="004227D2"/>
    <w:p w14:paraId="568ADB57" w14:textId="77777777" w:rsidR="004227D2" w:rsidRDefault="004227D2" w:rsidP="004227D2">
      <w:r>
        <w:t>8. Data Visualization and Analysis:</w:t>
      </w:r>
    </w:p>
    <w:p w14:paraId="280D797D" w14:textId="77777777" w:rsidR="004227D2" w:rsidRDefault="004227D2" w:rsidP="004227D2">
      <w:r>
        <w:t xml:space="preserve">   - Develop a dashboard or interface for monitoring and </w:t>
      </w:r>
      <w:proofErr w:type="spellStart"/>
      <w:r>
        <w:t>analyzing</w:t>
      </w:r>
      <w:proofErr w:type="spellEnd"/>
      <w:r>
        <w:t xml:space="preserve"> the water level data in real-time. Implement algorithms for flood prediction and early warning systems.</w:t>
      </w:r>
    </w:p>
    <w:p w14:paraId="27FA84EE" w14:textId="77777777" w:rsidR="004227D2" w:rsidRDefault="004227D2" w:rsidP="004227D2"/>
    <w:p w14:paraId="50CA741A" w14:textId="77777777" w:rsidR="004227D2" w:rsidRDefault="004227D2" w:rsidP="004227D2">
      <w:r>
        <w:t>9. Alerting System:</w:t>
      </w:r>
    </w:p>
    <w:p w14:paraId="01D4FAE4" w14:textId="77777777" w:rsidR="004227D2" w:rsidRDefault="004227D2" w:rsidP="004227D2">
      <w:r>
        <w:t xml:space="preserve">   - Integrate alerting mechanisms into your platform to notify authorities and residents when water levels reach critical thresholds. Alerts can be sent via SMS, email, or other communication channels.</w:t>
      </w:r>
    </w:p>
    <w:p w14:paraId="62A9B074" w14:textId="77777777" w:rsidR="004227D2" w:rsidRDefault="004227D2" w:rsidP="004227D2"/>
    <w:p w14:paraId="22E331C1" w14:textId="77777777" w:rsidR="004227D2" w:rsidRDefault="004227D2" w:rsidP="004227D2">
      <w:r>
        <w:t>10. Maintenance and Monitoring:</w:t>
      </w:r>
    </w:p>
    <w:p w14:paraId="00F87AE8" w14:textId="77777777" w:rsidR="004227D2" w:rsidRDefault="004227D2" w:rsidP="004227D2">
      <w:r>
        <w:t xml:space="preserve">    - Regularly maintain and monitor the deployed IoT sensors to ensure they are functioning correctly. Replace batteries and sensors as needed.</w:t>
      </w:r>
    </w:p>
    <w:p w14:paraId="578FB5D3" w14:textId="77777777" w:rsidR="004227D2" w:rsidRDefault="004227D2" w:rsidP="004227D2"/>
    <w:p w14:paraId="3F3F4B8D" w14:textId="77777777" w:rsidR="004227D2" w:rsidRDefault="004227D2" w:rsidP="004227D2">
      <w:r>
        <w:t>11. Community Engagement:</w:t>
      </w:r>
    </w:p>
    <w:p w14:paraId="7A4234BD" w14:textId="77777777" w:rsidR="004227D2" w:rsidRDefault="004227D2" w:rsidP="004227D2">
      <w:r>
        <w:t xml:space="preserve">    - Engage with the local community and authorities to ensure they are aware of the monitoring system and understand how to respond to alerts.</w:t>
      </w:r>
    </w:p>
    <w:p w14:paraId="58EE32AA" w14:textId="77777777" w:rsidR="004227D2" w:rsidRDefault="004227D2" w:rsidP="004227D2"/>
    <w:p w14:paraId="451A9546" w14:textId="77777777" w:rsidR="004227D2" w:rsidRDefault="004227D2" w:rsidP="004227D2">
      <w:r>
        <w:t>12. Regulatory Compliance:</w:t>
      </w:r>
    </w:p>
    <w:p w14:paraId="27DD7F64" w14:textId="77777777" w:rsidR="004227D2" w:rsidRDefault="004227D2" w:rsidP="004227D2">
      <w:r>
        <w:t xml:space="preserve">    - Ensure compliance with any relevant regulations or permits for deploying sensors in flood-prone areas.</w:t>
      </w:r>
    </w:p>
    <w:p w14:paraId="776CD473" w14:textId="77777777" w:rsidR="004227D2" w:rsidRDefault="004227D2" w:rsidP="004227D2"/>
    <w:p w14:paraId="251F37AA" w14:textId="7E8CB815" w:rsidR="004227D2" w:rsidRDefault="004227D2" w:rsidP="004227D2">
      <w:pPr>
        <w:rPr>
          <w:b/>
          <w:bCs/>
          <w:sz w:val="32"/>
          <w:szCs w:val="32"/>
        </w:rPr>
      </w:pPr>
      <w:r w:rsidRPr="004227D2">
        <w:rPr>
          <w:b/>
          <w:bCs/>
          <w:sz w:val="32"/>
          <w:szCs w:val="32"/>
        </w:rPr>
        <w:lastRenderedPageBreak/>
        <w:t>DEVELOPING OF FLOOD MONITORING SYSTEM USING WEB DEVELOPMENT TECHNOLOGY:</w:t>
      </w:r>
    </w:p>
    <w:p w14:paraId="7BF86755" w14:textId="77777777" w:rsidR="004227D2" w:rsidRDefault="004227D2" w:rsidP="004227D2">
      <w:pPr>
        <w:rPr>
          <w:b/>
          <w:bCs/>
          <w:sz w:val="32"/>
          <w:szCs w:val="32"/>
        </w:rPr>
      </w:pPr>
    </w:p>
    <w:p w14:paraId="14983399" w14:textId="77777777" w:rsidR="004227D2" w:rsidRPr="00247944" w:rsidRDefault="004227D2" w:rsidP="004227D2">
      <w:r w:rsidRPr="00247944">
        <w:t>Creating a flood monitoring and early warning system is a complex project that involves various components, including data collection, analysis, and communication. Here are some key steps and considerations for such a project:</w:t>
      </w:r>
    </w:p>
    <w:p w14:paraId="2E002EF4" w14:textId="77777777" w:rsidR="004227D2" w:rsidRPr="00247944" w:rsidRDefault="004227D2" w:rsidP="004227D2"/>
    <w:p w14:paraId="58160D39" w14:textId="77777777" w:rsidR="004227D2" w:rsidRPr="00247944" w:rsidRDefault="004227D2" w:rsidP="004227D2">
      <w:r w:rsidRPr="00247944">
        <w:t>1. Data Collection:</w:t>
      </w:r>
    </w:p>
    <w:p w14:paraId="61062197" w14:textId="77777777" w:rsidR="004227D2" w:rsidRPr="00247944" w:rsidRDefault="004227D2" w:rsidP="004227D2">
      <w:r w:rsidRPr="00247944">
        <w:t xml:space="preserve">   - Implement a network of sensors to collect data on water levels, rainfall, weather conditions, and river flow.</w:t>
      </w:r>
    </w:p>
    <w:p w14:paraId="43438E8C" w14:textId="77777777" w:rsidR="004227D2" w:rsidRPr="00247944" w:rsidRDefault="004227D2" w:rsidP="004227D2">
      <w:r w:rsidRPr="00247944">
        <w:t xml:space="preserve">   - Use remote sensing technologies like satellites and radar to gather additional data.</w:t>
      </w:r>
    </w:p>
    <w:p w14:paraId="11C071E5" w14:textId="77777777" w:rsidR="004227D2" w:rsidRPr="00247944" w:rsidRDefault="004227D2" w:rsidP="004227D2">
      <w:r w:rsidRPr="00247944">
        <w:t xml:space="preserve">   - Ensure data accuracy and reliability through regular maintenance and calibration.</w:t>
      </w:r>
    </w:p>
    <w:p w14:paraId="1EDE1A49" w14:textId="77777777" w:rsidR="004227D2" w:rsidRPr="00247944" w:rsidRDefault="004227D2" w:rsidP="004227D2"/>
    <w:p w14:paraId="49A32FEC" w14:textId="77777777" w:rsidR="004227D2" w:rsidRPr="00247944" w:rsidRDefault="004227D2" w:rsidP="004227D2">
      <w:r w:rsidRPr="00247944">
        <w:t>2. Data Analysis:</w:t>
      </w:r>
    </w:p>
    <w:p w14:paraId="14723C91" w14:textId="77777777" w:rsidR="004227D2" w:rsidRPr="00247944" w:rsidRDefault="004227D2" w:rsidP="004227D2">
      <w:r w:rsidRPr="00247944">
        <w:t xml:space="preserve">   - Develop algorithms and models to </w:t>
      </w:r>
      <w:proofErr w:type="spellStart"/>
      <w:r w:rsidRPr="00247944">
        <w:t>analyze</w:t>
      </w:r>
      <w:proofErr w:type="spellEnd"/>
      <w:r w:rsidRPr="00247944">
        <w:t xml:space="preserve"> the collected data in real-time.</w:t>
      </w:r>
    </w:p>
    <w:p w14:paraId="7D8A3341" w14:textId="77777777" w:rsidR="004227D2" w:rsidRPr="00247944" w:rsidRDefault="004227D2" w:rsidP="004227D2">
      <w:r w:rsidRPr="00247944">
        <w:t xml:space="preserve">   - Use historical data to identify trends and patterns that can help predict floods.</w:t>
      </w:r>
    </w:p>
    <w:p w14:paraId="39DD47BD" w14:textId="77777777" w:rsidR="004227D2" w:rsidRPr="00247944" w:rsidRDefault="004227D2" w:rsidP="004227D2">
      <w:r w:rsidRPr="00247944">
        <w:t xml:space="preserve">   - Integrate meteorological and hydrological data to assess flood risk.</w:t>
      </w:r>
    </w:p>
    <w:p w14:paraId="7915F2B3" w14:textId="77777777" w:rsidR="004227D2" w:rsidRPr="00247944" w:rsidRDefault="004227D2" w:rsidP="004227D2"/>
    <w:p w14:paraId="5A0CC373" w14:textId="77777777" w:rsidR="004227D2" w:rsidRPr="00247944" w:rsidRDefault="004227D2" w:rsidP="004227D2">
      <w:r w:rsidRPr="00247944">
        <w:t>3. Early Warning System:</w:t>
      </w:r>
    </w:p>
    <w:p w14:paraId="36B2E786" w14:textId="77777777" w:rsidR="004227D2" w:rsidRPr="00247944" w:rsidRDefault="004227D2" w:rsidP="004227D2">
      <w:r w:rsidRPr="00247944">
        <w:t xml:space="preserve">   - Implement an early warning system that triggers alerts based on predetermined thresholds.</w:t>
      </w:r>
    </w:p>
    <w:p w14:paraId="0868C3DE" w14:textId="77777777" w:rsidR="004227D2" w:rsidRPr="00247944" w:rsidRDefault="004227D2" w:rsidP="004227D2">
      <w:r w:rsidRPr="00247944">
        <w:t xml:space="preserve">   - Ensure that the system can send alerts to relevant authorities, emergency services, and the public through various communication channels (SMS, mobile apps, sirens, etc.).</w:t>
      </w:r>
    </w:p>
    <w:p w14:paraId="362EDA5D" w14:textId="77777777" w:rsidR="004227D2" w:rsidRPr="00247944" w:rsidRDefault="004227D2" w:rsidP="004227D2"/>
    <w:p w14:paraId="3E7BFCE6" w14:textId="77777777" w:rsidR="004227D2" w:rsidRPr="00247944" w:rsidRDefault="004227D2" w:rsidP="004227D2">
      <w:r w:rsidRPr="00247944">
        <w:t>4. Geospatial Information System (GIS):</w:t>
      </w:r>
    </w:p>
    <w:p w14:paraId="35A1D899" w14:textId="77777777" w:rsidR="004227D2" w:rsidRPr="00247944" w:rsidRDefault="004227D2" w:rsidP="004227D2">
      <w:r w:rsidRPr="00247944">
        <w:t xml:space="preserve">   - Utilize GIS to map flood-prone areas and create detailed flood risk maps.</w:t>
      </w:r>
    </w:p>
    <w:p w14:paraId="1CFF45A4" w14:textId="77777777" w:rsidR="004227D2" w:rsidRPr="00247944" w:rsidRDefault="004227D2" w:rsidP="004227D2">
      <w:r w:rsidRPr="00247944">
        <w:t xml:space="preserve">   - Combine GIS with real-time data to monitor and predict flood events accurately.</w:t>
      </w:r>
    </w:p>
    <w:p w14:paraId="081F792D" w14:textId="77777777" w:rsidR="004227D2" w:rsidRPr="00247944" w:rsidRDefault="004227D2" w:rsidP="004227D2"/>
    <w:p w14:paraId="3A786999" w14:textId="77777777" w:rsidR="004227D2" w:rsidRPr="00247944" w:rsidRDefault="004227D2" w:rsidP="004227D2">
      <w:r w:rsidRPr="00247944">
        <w:t>5. Community Engagement:</w:t>
      </w:r>
    </w:p>
    <w:p w14:paraId="3877D98A" w14:textId="77777777" w:rsidR="004227D2" w:rsidRPr="00247944" w:rsidRDefault="004227D2" w:rsidP="004227D2">
      <w:r w:rsidRPr="00247944">
        <w:t xml:space="preserve">   - Educate and engage local communities in understanding and responding to flood alerts.</w:t>
      </w:r>
    </w:p>
    <w:p w14:paraId="68E15D7F" w14:textId="77777777" w:rsidR="004227D2" w:rsidRPr="00247944" w:rsidRDefault="004227D2" w:rsidP="004227D2">
      <w:r w:rsidRPr="00247944">
        <w:t xml:space="preserve">   - Provide guidelines for evacuation and safety measures.</w:t>
      </w:r>
    </w:p>
    <w:p w14:paraId="28CCAD3A" w14:textId="77777777" w:rsidR="004227D2" w:rsidRPr="00247944" w:rsidRDefault="004227D2" w:rsidP="004227D2"/>
    <w:p w14:paraId="4F1E469D" w14:textId="77777777" w:rsidR="004227D2" w:rsidRPr="00247944" w:rsidRDefault="004227D2" w:rsidP="004227D2">
      <w:r w:rsidRPr="00247944">
        <w:t>6. Government and Stakeholder Collaboration:</w:t>
      </w:r>
    </w:p>
    <w:p w14:paraId="5787C5E2" w14:textId="77777777" w:rsidR="004227D2" w:rsidRPr="00247944" w:rsidRDefault="004227D2" w:rsidP="004227D2">
      <w:r w:rsidRPr="00247944">
        <w:t xml:space="preserve">   - Collaborate with government agencies, NGOs, and local authorities to coordinate flood response efforts.</w:t>
      </w:r>
    </w:p>
    <w:p w14:paraId="0EBF4892" w14:textId="77777777" w:rsidR="004227D2" w:rsidRPr="00247944" w:rsidRDefault="004227D2" w:rsidP="004227D2">
      <w:r w:rsidRPr="00247944">
        <w:t xml:space="preserve">   - Ensure the availability of resources and infrastructure for flood management.</w:t>
      </w:r>
    </w:p>
    <w:p w14:paraId="5B4FB7DE" w14:textId="77777777" w:rsidR="004227D2" w:rsidRPr="00247944" w:rsidRDefault="004227D2" w:rsidP="004227D2"/>
    <w:p w14:paraId="1C4DADA5" w14:textId="77777777" w:rsidR="004227D2" w:rsidRPr="00247944" w:rsidRDefault="004227D2" w:rsidP="004227D2">
      <w:r w:rsidRPr="00247944">
        <w:t>7. Monitoring and Maintenance:</w:t>
      </w:r>
    </w:p>
    <w:p w14:paraId="6B0B5F4B" w14:textId="77777777" w:rsidR="004227D2" w:rsidRPr="00247944" w:rsidRDefault="004227D2" w:rsidP="004227D2">
      <w:r w:rsidRPr="00247944">
        <w:t xml:space="preserve">   - Regularly monitor and maintain sensors and equipment to ensure they remain functional.</w:t>
      </w:r>
    </w:p>
    <w:p w14:paraId="2E539D9C" w14:textId="77777777" w:rsidR="004227D2" w:rsidRPr="00247944" w:rsidRDefault="004227D2" w:rsidP="004227D2">
      <w:r w:rsidRPr="00247944">
        <w:t xml:space="preserve">   - Continuously update and improve the data analysis algorithms and early warning system.</w:t>
      </w:r>
    </w:p>
    <w:p w14:paraId="58D229BC" w14:textId="77777777" w:rsidR="004227D2" w:rsidRPr="00247944" w:rsidRDefault="004227D2" w:rsidP="004227D2"/>
    <w:p w14:paraId="1197F6C1" w14:textId="77777777" w:rsidR="004227D2" w:rsidRPr="00247944" w:rsidRDefault="004227D2" w:rsidP="004227D2">
      <w:r w:rsidRPr="00247944">
        <w:t>8. Disaster Preparedness:</w:t>
      </w:r>
    </w:p>
    <w:p w14:paraId="0DE1FB58" w14:textId="77777777" w:rsidR="004227D2" w:rsidRPr="00247944" w:rsidRDefault="004227D2" w:rsidP="004227D2">
      <w:r w:rsidRPr="00247944">
        <w:t xml:space="preserve">   - Develop and implement disaster preparedness plans that include evacuation routes, shelters, and resource allocation.</w:t>
      </w:r>
    </w:p>
    <w:p w14:paraId="31741F69" w14:textId="77777777" w:rsidR="004227D2" w:rsidRPr="00247944" w:rsidRDefault="004227D2" w:rsidP="004227D2"/>
    <w:p w14:paraId="4EE5BAB6" w14:textId="77777777" w:rsidR="004227D2" w:rsidRPr="00247944" w:rsidRDefault="004227D2" w:rsidP="004227D2">
      <w:r w:rsidRPr="00247944">
        <w:t>9. Public Awareness:</w:t>
      </w:r>
    </w:p>
    <w:p w14:paraId="5E38C177" w14:textId="77777777" w:rsidR="004227D2" w:rsidRPr="00247944" w:rsidRDefault="004227D2" w:rsidP="004227D2">
      <w:r w:rsidRPr="00247944">
        <w:t xml:space="preserve">   - Conduct public awareness campaigns to educate the population about flood risks and the importance of early warning systems.</w:t>
      </w:r>
    </w:p>
    <w:p w14:paraId="4262DAE8" w14:textId="77777777" w:rsidR="004227D2" w:rsidRPr="00247944" w:rsidRDefault="004227D2" w:rsidP="004227D2"/>
    <w:p w14:paraId="6574C69A" w14:textId="77777777" w:rsidR="004227D2" w:rsidRPr="00247944" w:rsidRDefault="004227D2" w:rsidP="004227D2">
      <w:r w:rsidRPr="00247944">
        <w:t>10. Regulatory Compliance:</w:t>
      </w:r>
    </w:p>
    <w:p w14:paraId="4BF3F75C" w14:textId="77777777" w:rsidR="004227D2" w:rsidRPr="00247944" w:rsidRDefault="004227D2" w:rsidP="004227D2">
      <w:r w:rsidRPr="00247944">
        <w:t xml:space="preserve">    - Ensure that the project complies with relevant environmental and data privacy regulations.</w:t>
      </w:r>
    </w:p>
    <w:p w14:paraId="69655019" w14:textId="77777777" w:rsidR="004227D2" w:rsidRPr="00247944" w:rsidRDefault="004227D2" w:rsidP="004227D2"/>
    <w:p w14:paraId="6EBEBA74" w14:textId="77777777" w:rsidR="004227D2" w:rsidRPr="00247944" w:rsidRDefault="004227D2" w:rsidP="004227D2">
      <w:r w:rsidRPr="00247944">
        <w:t>11. Scalability and Resilience:</w:t>
      </w:r>
    </w:p>
    <w:p w14:paraId="2603D925" w14:textId="77777777" w:rsidR="004227D2" w:rsidRPr="00247944" w:rsidRDefault="004227D2" w:rsidP="004227D2">
      <w:r w:rsidRPr="00247944">
        <w:t xml:space="preserve">    - Design the system to be scalable, accommodating future expansion and technological advancements.</w:t>
      </w:r>
    </w:p>
    <w:p w14:paraId="7CAE3495" w14:textId="77777777" w:rsidR="004227D2" w:rsidRPr="00247944" w:rsidRDefault="004227D2" w:rsidP="004227D2">
      <w:r w:rsidRPr="00247944">
        <w:t xml:space="preserve">    - Implement backup systems and redundant communication channels to ensure system reliability during adverse conditions.</w:t>
      </w:r>
    </w:p>
    <w:p w14:paraId="422437A8" w14:textId="77777777" w:rsidR="004227D2" w:rsidRPr="00247944" w:rsidRDefault="004227D2" w:rsidP="004227D2"/>
    <w:p w14:paraId="027807DE" w14:textId="77777777" w:rsidR="004227D2" w:rsidRPr="00247944" w:rsidRDefault="004227D2" w:rsidP="004227D2">
      <w:r w:rsidRPr="00247944">
        <w:t>12. Testing and Simulation:</w:t>
      </w:r>
    </w:p>
    <w:p w14:paraId="51D28F56" w14:textId="77777777" w:rsidR="004227D2" w:rsidRPr="00247944" w:rsidRDefault="004227D2" w:rsidP="004227D2">
      <w:r w:rsidRPr="00247944">
        <w:t xml:space="preserve">    - Conduct regular testing and simulations to evaluate the system’s effectiveness and response times.</w:t>
      </w:r>
    </w:p>
    <w:p w14:paraId="15D1BF39" w14:textId="77777777" w:rsidR="004227D2" w:rsidRPr="00247944" w:rsidRDefault="004227D2" w:rsidP="004227D2"/>
    <w:p w14:paraId="2AA1A42E" w14:textId="77777777" w:rsidR="004227D2" w:rsidRPr="00247944" w:rsidRDefault="004227D2" w:rsidP="004227D2">
      <w:r w:rsidRPr="00247944">
        <w:t>13. Data Storage and Analysis:</w:t>
      </w:r>
    </w:p>
    <w:p w14:paraId="16245493" w14:textId="77777777" w:rsidR="004227D2" w:rsidRPr="00247944" w:rsidRDefault="004227D2" w:rsidP="004227D2">
      <w:r w:rsidRPr="00247944">
        <w:lastRenderedPageBreak/>
        <w:t xml:space="preserve">    - Establish robust data storage and backup systems to maintain historical data for analysis and research.</w:t>
      </w:r>
    </w:p>
    <w:p w14:paraId="0ACD5968" w14:textId="77777777" w:rsidR="004227D2" w:rsidRPr="00247944" w:rsidRDefault="004227D2" w:rsidP="004227D2"/>
    <w:p w14:paraId="02EBA1A2" w14:textId="77777777" w:rsidR="004227D2" w:rsidRPr="00247944" w:rsidRDefault="004227D2" w:rsidP="004227D2">
      <w:r w:rsidRPr="00247944">
        <w:t>Remember that a successful flood monitoring and early warning project requires a multidisciplinary approach, involving experts in meteorology, hydrology, data science, and community outreach. Collaboration with relevant stakeholders and regular updates to the system are key to its long-term success.</w:t>
      </w:r>
    </w:p>
    <w:p w14:paraId="24A475D5" w14:textId="16E50BF0" w:rsidR="004227D2" w:rsidRDefault="004227D2" w:rsidP="004227D2">
      <w:pPr>
        <w:rPr>
          <w:i/>
          <w:iCs/>
        </w:rPr>
      </w:pPr>
      <w:r>
        <w:rPr>
          <w:b/>
          <w:bCs/>
        </w:rPr>
        <w:t>Web Code:</w:t>
      </w:r>
    </w:p>
    <w:p w14:paraId="544925C7" w14:textId="77777777" w:rsidR="004227D2" w:rsidRDefault="004227D2" w:rsidP="004227D2">
      <w:pPr>
        <w:rPr>
          <w:b/>
          <w:bCs/>
        </w:rPr>
      </w:pPr>
      <w:r>
        <w:rPr>
          <w:b/>
          <w:bCs/>
        </w:rPr>
        <w:t xml:space="preserve">Import </w:t>
      </w:r>
      <w:proofErr w:type="gramStart"/>
      <w:r>
        <w:rPr>
          <w:b/>
          <w:bCs/>
        </w:rPr>
        <w:t>time</w:t>
      </w:r>
      <w:proofErr w:type="gramEnd"/>
    </w:p>
    <w:p w14:paraId="153B1305" w14:textId="77777777" w:rsidR="004227D2" w:rsidRDefault="004227D2" w:rsidP="004227D2">
      <w:r>
        <w:t xml:space="preserve">Import </w:t>
      </w:r>
      <w:proofErr w:type="gramStart"/>
      <w:r>
        <w:t>machine</w:t>
      </w:r>
      <w:proofErr w:type="gramEnd"/>
    </w:p>
    <w:p w14:paraId="1655647C" w14:textId="77777777" w:rsidR="004227D2" w:rsidRDefault="004227D2" w:rsidP="004227D2">
      <w:r>
        <w:t xml:space="preserve">Import </w:t>
      </w:r>
      <w:proofErr w:type="spellStart"/>
      <w:proofErr w:type="gramStart"/>
      <w:r>
        <w:t>dht</w:t>
      </w:r>
      <w:proofErr w:type="spellEnd"/>
      <w:proofErr w:type="gramEnd"/>
    </w:p>
    <w:p w14:paraId="64FCAF54" w14:textId="77777777" w:rsidR="004227D2" w:rsidRDefault="004227D2" w:rsidP="004227D2"/>
    <w:p w14:paraId="4CDF11E4" w14:textId="77777777" w:rsidR="004227D2" w:rsidRDefault="004227D2" w:rsidP="004227D2">
      <w:r>
        <w:t># Define GPIO pins</w:t>
      </w:r>
    </w:p>
    <w:p w14:paraId="24BE32A5" w14:textId="77777777" w:rsidR="004227D2" w:rsidRDefault="004227D2" w:rsidP="004227D2">
      <w:r>
        <w:t xml:space="preserve">TRIG_PIN = </w:t>
      </w:r>
      <w:proofErr w:type="spellStart"/>
      <w:proofErr w:type="gramStart"/>
      <w:r>
        <w:t>machine.Pin</w:t>
      </w:r>
      <w:proofErr w:type="spellEnd"/>
      <w:proofErr w:type="gramEnd"/>
      <w:r>
        <w:t xml:space="preserve">(2, </w:t>
      </w:r>
      <w:proofErr w:type="spellStart"/>
      <w:r>
        <w:t>machine.Pin.OUT</w:t>
      </w:r>
      <w:proofErr w:type="spellEnd"/>
      <w:r>
        <w:t>)</w:t>
      </w:r>
    </w:p>
    <w:p w14:paraId="2FA99D1D" w14:textId="77777777" w:rsidR="004227D2" w:rsidRDefault="004227D2" w:rsidP="004227D2">
      <w:r>
        <w:t xml:space="preserve">ECHO_PIN = </w:t>
      </w:r>
      <w:proofErr w:type="spellStart"/>
      <w:proofErr w:type="gramStart"/>
      <w:r>
        <w:t>machine.Pin</w:t>
      </w:r>
      <w:proofErr w:type="spellEnd"/>
      <w:proofErr w:type="gramEnd"/>
      <w:r>
        <w:t>(3, machine.Pin.IN)</w:t>
      </w:r>
    </w:p>
    <w:p w14:paraId="18FD2BB8" w14:textId="77777777" w:rsidR="004227D2" w:rsidRDefault="004227D2" w:rsidP="004227D2">
      <w:r>
        <w:t xml:space="preserve">BUZZER_PIN = </w:t>
      </w:r>
      <w:proofErr w:type="spellStart"/>
      <w:proofErr w:type="gramStart"/>
      <w:r>
        <w:t>machine.Pin</w:t>
      </w:r>
      <w:proofErr w:type="spellEnd"/>
      <w:proofErr w:type="gramEnd"/>
      <w:r>
        <w:t xml:space="preserve">(4, </w:t>
      </w:r>
      <w:proofErr w:type="spellStart"/>
      <w:r>
        <w:t>machine.Pin.OUT</w:t>
      </w:r>
      <w:proofErr w:type="spellEnd"/>
      <w:r>
        <w:t>)</w:t>
      </w:r>
    </w:p>
    <w:p w14:paraId="4382DE93" w14:textId="77777777" w:rsidR="004227D2" w:rsidRDefault="004227D2" w:rsidP="004227D2">
      <w:r>
        <w:t xml:space="preserve">DHT_PIN = </w:t>
      </w:r>
      <w:proofErr w:type="spellStart"/>
      <w:proofErr w:type="gramStart"/>
      <w:r>
        <w:t>machine.Pin</w:t>
      </w:r>
      <w:proofErr w:type="spellEnd"/>
      <w:proofErr w:type="gramEnd"/>
      <w:r>
        <w:t>(5)</w:t>
      </w:r>
    </w:p>
    <w:p w14:paraId="0EA1981B" w14:textId="77777777" w:rsidR="004227D2" w:rsidRDefault="004227D2" w:rsidP="004227D2">
      <w:r>
        <w:t xml:space="preserve">LED_PIN = </w:t>
      </w:r>
      <w:proofErr w:type="spellStart"/>
      <w:proofErr w:type="gramStart"/>
      <w:r>
        <w:t>machine.Pin</w:t>
      </w:r>
      <w:proofErr w:type="spellEnd"/>
      <w:proofErr w:type="gramEnd"/>
      <w:r>
        <w:t xml:space="preserve">(6, </w:t>
      </w:r>
      <w:proofErr w:type="spellStart"/>
      <w:r>
        <w:t>machine.Pin.OUT</w:t>
      </w:r>
      <w:proofErr w:type="spellEnd"/>
      <w:r>
        <w:t>)</w:t>
      </w:r>
    </w:p>
    <w:p w14:paraId="6854EA18" w14:textId="77777777" w:rsidR="004227D2" w:rsidRDefault="004227D2" w:rsidP="004227D2"/>
    <w:p w14:paraId="1CA593F5" w14:textId="77777777" w:rsidR="004227D2" w:rsidRDefault="004227D2" w:rsidP="004227D2">
      <w:r>
        <w:t xml:space="preserve">Def </w:t>
      </w:r>
      <w:proofErr w:type="spellStart"/>
      <w:r>
        <w:t>distance_</w:t>
      </w:r>
      <w:proofErr w:type="gramStart"/>
      <w:r>
        <w:t>measurement</w:t>
      </w:r>
      <w:proofErr w:type="spellEnd"/>
      <w:r>
        <w:t>(</w:t>
      </w:r>
      <w:proofErr w:type="gramEnd"/>
      <w:r>
        <w:t>):</w:t>
      </w:r>
    </w:p>
    <w:p w14:paraId="1729CD70" w14:textId="77777777" w:rsidR="004227D2" w:rsidRDefault="004227D2" w:rsidP="004227D2">
      <w:r>
        <w:t xml:space="preserve">    # Trigger ultrasonic sensor</w:t>
      </w:r>
    </w:p>
    <w:p w14:paraId="39BAF457" w14:textId="77777777" w:rsidR="004227D2" w:rsidRDefault="004227D2" w:rsidP="004227D2">
      <w:r>
        <w:t xml:space="preserve">    </w:t>
      </w:r>
      <w:proofErr w:type="spellStart"/>
      <w:r>
        <w:t>TRIG_PIN.on</w:t>
      </w:r>
      <w:proofErr w:type="spellEnd"/>
      <w:r>
        <w:t>()</w:t>
      </w:r>
    </w:p>
    <w:p w14:paraId="543C7F5A" w14:textId="77777777" w:rsidR="004227D2" w:rsidRDefault="004227D2" w:rsidP="004227D2">
      <w:r>
        <w:t xml:space="preserve">    </w:t>
      </w:r>
      <w:proofErr w:type="spellStart"/>
      <w:r>
        <w:t>Time.sleep_</w:t>
      </w:r>
      <w:proofErr w:type="gramStart"/>
      <w:r>
        <w:t>us</w:t>
      </w:r>
      <w:proofErr w:type="spellEnd"/>
      <w:r>
        <w:t>(</w:t>
      </w:r>
      <w:proofErr w:type="gramEnd"/>
      <w:r>
        <w:t>10)</w:t>
      </w:r>
    </w:p>
    <w:p w14:paraId="2FEE800E" w14:textId="77777777" w:rsidR="004227D2" w:rsidRDefault="004227D2" w:rsidP="004227D2">
      <w:r>
        <w:t xml:space="preserve">    </w:t>
      </w:r>
      <w:proofErr w:type="spellStart"/>
      <w:proofErr w:type="gramStart"/>
      <w:r>
        <w:t>TRIG_PIN.off</w:t>
      </w:r>
      <w:proofErr w:type="spellEnd"/>
      <w:r>
        <w:t>(</w:t>
      </w:r>
      <w:proofErr w:type="gramEnd"/>
      <w:r>
        <w:t>)</w:t>
      </w:r>
    </w:p>
    <w:p w14:paraId="6BB36330" w14:textId="77777777" w:rsidR="004227D2" w:rsidRDefault="004227D2" w:rsidP="004227D2"/>
    <w:p w14:paraId="5BF11AED" w14:textId="77777777" w:rsidR="004227D2" w:rsidRDefault="004227D2" w:rsidP="004227D2">
      <w:r>
        <w:t xml:space="preserve">    # Wait for echo to be HIGH (start time)</w:t>
      </w:r>
    </w:p>
    <w:p w14:paraId="4BA2E4EB" w14:textId="77777777" w:rsidR="004227D2" w:rsidRDefault="004227D2" w:rsidP="004227D2">
      <w:r>
        <w:t xml:space="preserve">    While not </w:t>
      </w:r>
      <w:proofErr w:type="spellStart"/>
      <w:r>
        <w:t>ECHO_PIN.value</w:t>
      </w:r>
      <w:proofErr w:type="spellEnd"/>
      <w:r>
        <w:t>():</w:t>
      </w:r>
    </w:p>
    <w:p w14:paraId="4334D7A6" w14:textId="77777777" w:rsidR="004227D2" w:rsidRDefault="004227D2" w:rsidP="004227D2">
      <w:r>
        <w:t xml:space="preserve">        Pass</w:t>
      </w:r>
    </w:p>
    <w:p w14:paraId="5D41D1B2" w14:textId="77777777" w:rsidR="004227D2" w:rsidRDefault="004227D2" w:rsidP="004227D2">
      <w:r>
        <w:t xml:space="preserve">    </w:t>
      </w:r>
      <w:proofErr w:type="spellStart"/>
      <w:r>
        <w:t>Pulse_start</w:t>
      </w:r>
      <w:proofErr w:type="spellEnd"/>
      <w:r>
        <w:t xml:space="preserve"> = </w:t>
      </w:r>
      <w:proofErr w:type="spellStart"/>
      <w:proofErr w:type="gramStart"/>
      <w:r>
        <w:t>time.ticks</w:t>
      </w:r>
      <w:proofErr w:type="gramEnd"/>
      <w:r>
        <w:t>_us</w:t>
      </w:r>
      <w:proofErr w:type="spellEnd"/>
      <w:r>
        <w:t>()</w:t>
      </w:r>
    </w:p>
    <w:p w14:paraId="41168410" w14:textId="77777777" w:rsidR="004227D2" w:rsidRDefault="004227D2" w:rsidP="004227D2"/>
    <w:p w14:paraId="17D530F5" w14:textId="77777777" w:rsidR="004227D2" w:rsidRDefault="004227D2" w:rsidP="004227D2">
      <w:r>
        <w:lastRenderedPageBreak/>
        <w:t xml:space="preserve">    # Wait for echo to be LOW (end time)</w:t>
      </w:r>
    </w:p>
    <w:p w14:paraId="68C3E3FE" w14:textId="77777777" w:rsidR="004227D2" w:rsidRDefault="004227D2" w:rsidP="004227D2">
      <w:r>
        <w:t xml:space="preserve">    While </w:t>
      </w:r>
      <w:proofErr w:type="spellStart"/>
      <w:r>
        <w:t>ECHO_PIN.value</w:t>
      </w:r>
      <w:proofErr w:type="spellEnd"/>
      <w:r>
        <w:t>():</w:t>
      </w:r>
    </w:p>
    <w:p w14:paraId="3E0E81EE" w14:textId="77777777" w:rsidR="004227D2" w:rsidRDefault="004227D2" w:rsidP="004227D2">
      <w:r>
        <w:t xml:space="preserve">        Pass</w:t>
      </w:r>
    </w:p>
    <w:p w14:paraId="4D9B6E90" w14:textId="77777777" w:rsidR="004227D2" w:rsidRDefault="004227D2" w:rsidP="004227D2">
      <w:r>
        <w:t xml:space="preserve">    </w:t>
      </w:r>
      <w:proofErr w:type="spellStart"/>
      <w:r>
        <w:t>Pulse_end</w:t>
      </w:r>
      <w:proofErr w:type="spellEnd"/>
      <w:r>
        <w:t xml:space="preserve"> = </w:t>
      </w:r>
      <w:proofErr w:type="spellStart"/>
      <w:proofErr w:type="gramStart"/>
      <w:r>
        <w:t>time.ticks</w:t>
      </w:r>
      <w:proofErr w:type="gramEnd"/>
      <w:r>
        <w:t>_us</w:t>
      </w:r>
      <w:proofErr w:type="spellEnd"/>
      <w:r>
        <w:t>()</w:t>
      </w:r>
    </w:p>
    <w:p w14:paraId="5EED61C1" w14:textId="77777777" w:rsidR="004227D2" w:rsidRDefault="004227D2" w:rsidP="004227D2"/>
    <w:p w14:paraId="53CC01FA" w14:textId="77777777" w:rsidR="004227D2" w:rsidRDefault="004227D2" w:rsidP="004227D2">
      <w:r>
        <w:t xml:space="preserve">    # Calculate distance</w:t>
      </w:r>
    </w:p>
    <w:p w14:paraId="5474BDFE" w14:textId="77777777" w:rsidR="004227D2" w:rsidRDefault="004227D2" w:rsidP="004227D2">
      <w:r>
        <w:t xml:space="preserve">    </w:t>
      </w:r>
      <w:proofErr w:type="spellStart"/>
      <w:r>
        <w:t>Pulse_duration</w:t>
      </w:r>
      <w:proofErr w:type="spellEnd"/>
      <w:r>
        <w:t xml:space="preserve"> = </w:t>
      </w:r>
      <w:proofErr w:type="spellStart"/>
      <w:proofErr w:type="gramStart"/>
      <w:r>
        <w:t>time.ticks</w:t>
      </w:r>
      <w:proofErr w:type="gramEnd"/>
      <w:r>
        <w:t>_diff</w:t>
      </w:r>
      <w:proofErr w:type="spellEnd"/>
      <w:r>
        <w:t>(</w:t>
      </w:r>
      <w:proofErr w:type="spellStart"/>
      <w:r>
        <w:t>pulse_end</w:t>
      </w:r>
      <w:proofErr w:type="spellEnd"/>
      <w:r>
        <w:t xml:space="preserve">, </w:t>
      </w:r>
      <w:proofErr w:type="spellStart"/>
      <w:r>
        <w:t>pulse_start</w:t>
      </w:r>
      <w:proofErr w:type="spellEnd"/>
      <w:r>
        <w:t>)</w:t>
      </w:r>
    </w:p>
    <w:p w14:paraId="1DA9A1E0" w14:textId="77777777" w:rsidR="004227D2" w:rsidRDefault="004227D2" w:rsidP="004227D2">
      <w:r>
        <w:t xml:space="preserve">    Distance = </w:t>
      </w:r>
      <w:proofErr w:type="spellStart"/>
      <w:r>
        <w:t>pulse_duration</w:t>
      </w:r>
      <w:proofErr w:type="spellEnd"/>
      <w:r>
        <w:t xml:space="preserve"> / </w:t>
      </w:r>
      <w:proofErr w:type="gramStart"/>
      <w:r>
        <w:t>58  #</w:t>
      </w:r>
      <w:proofErr w:type="gramEnd"/>
      <w:r>
        <w:t xml:space="preserve"> Speed of sound (343 m/s) divided by 2</w:t>
      </w:r>
    </w:p>
    <w:p w14:paraId="0FB3D7BC" w14:textId="77777777" w:rsidR="004227D2" w:rsidRDefault="004227D2" w:rsidP="004227D2"/>
    <w:p w14:paraId="0167F41C" w14:textId="77777777" w:rsidR="004227D2" w:rsidRDefault="004227D2" w:rsidP="004227D2">
      <w:r>
        <w:t xml:space="preserve">    Return </w:t>
      </w:r>
      <w:proofErr w:type="gramStart"/>
      <w:r>
        <w:t>distance</w:t>
      </w:r>
      <w:proofErr w:type="gramEnd"/>
    </w:p>
    <w:p w14:paraId="0C0C7B1D" w14:textId="77777777" w:rsidR="004227D2" w:rsidRDefault="004227D2" w:rsidP="004227D2"/>
    <w:p w14:paraId="55DBD011" w14:textId="77777777" w:rsidR="004227D2" w:rsidRDefault="004227D2" w:rsidP="004227D2">
      <w:r>
        <w:t xml:space="preserve">Def </w:t>
      </w:r>
      <w:proofErr w:type="spellStart"/>
      <w:r>
        <w:t>read_dht_</w:t>
      </w:r>
      <w:proofErr w:type="gramStart"/>
      <w:r>
        <w:t>sensor</w:t>
      </w:r>
      <w:proofErr w:type="spellEnd"/>
      <w:r>
        <w:t>(</w:t>
      </w:r>
      <w:proofErr w:type="gramEnd"/>
      <w:r>
        <w:t>):</w:t>
      </w:r>
    </w:p>
    <w:p w14:paraId="6CC9FAEC" w14:textId="77777777" w:rsidR="004227D2" w:rsidRDefault="004227D2" w:rsidP="004227D2">
      <w:r>
        <w:t xml:space="preserve">    D = </w:t>
      </w:r>
      <w:proofErr w:type="gramStart"/>
      <w:r>
        <w:t>dht.DHT</w:t>
      </w:r>
      <w:proofErr w:type="gramEnd"/>
      <w:r>
        <w:t>22(DHT_PIN)</w:t>
      </w:r>
    </w:p>
    <w:p w14:paraId="1BAC10B2" w14:textId="77777777" w:rsidR="004227D2" w:rsidRDefault="004227D2" w:rsidP="004227D2">
      <w:r>
        <w:t xml:space="preserve">    </w:t>
      </w:r>
      <w:proofErr w:type="spellStart"/>
      <w:r>
        <w:t>d.</w:t>
      </w:r>
      <w:proofErr w:type="gramStart"/>
      <w:r>
        <w:t>measure</w:t>
      </w:r>
      <w:proofErr w:type="spellEnd"/>
      <w:r>
        <w:t>(</w:t>
      </w:r>
      <w:proofErr w:type="gramEnd"/>
      <w:r>
        <w:t>)</w:t>
      </w:r>
    </w:p>
    <w:p w14:paraId="330931F0" w14:textId="77777777" w:rsidR="004227D2" w:rsidRDefault="004227D2" w:rsidP="004227D2">
      <w:r>
        <w:t xml:space="preserve">    return </w:t>
      </w:r>
      <w:proofErr w:type="spellStart"/>
      <w:proofErr w:type="gramStart"/>
      <w:r>
        <w:t>d.temperature</w:t>
      </w:r>
      <w:proofErr w:type="spellEnd"/>
      <w:proofErr w:type="gramEnd"/>
      <w:r>
        <w:t xml:space="preserve">(), </w:t>
      </w:r>
      <w:proofErr w:type="spellStart"/>
      <w:r>
        <w:t>d.humidity</w:t>
      </w:r>
      <w:proofErr w:type="spellEnd"/>
      <w:r>
        <w:t>()</w:t>
      </w:r>
    </w:p>
    <w:p w14:paraId="02CDA3A6" w14:textId="77777777" w:rsidR="004227D2" w:rsidRDefault="004227D2" w:rsidP="004227D2"/>
    <w:p w14:paraId="260BDA84" w14:textId="77777777" w:rsidR="004227D2" w:rsidRDefault="004227D2" w:rsidP="004227D2">
      <w:proofErr w:type="spellStart"/>
      <w:r>
        <w:t>buzz_start_time</w:t>
      </w:r>
      <w:proofErr w:type="spellEnd"/>
      <w:r>
        <w:t xml:space="preserve"> = </w:t>
      </w:r>
      <w:proofErr w:type="gramStart"/>
      <w:r>
        <w:t>None  #</w:t>
      </w:r>
      <w:proofErr w:type="gramEnd"/>
      <w:r>
        <w:t xml:space="preserve"> To track when the buzzer started</w:t>
      </w:r>
    </w:p>
    <w:p w14:paraId="2FCAD12C" w14:textId="77777777" w:rsidR="004227D2" w:rsidRDefault="004227D2" w:rsidP="004227D2"/>
    <w:p w14:paraId="12C75FF3" w14:textId="77777777" w:rsidR="004227D2" w:rsidRDefault="004227D2" w:rsidP="004227D2">
      <w:r>
        <w:t>while True:</w:t>
      </w:r>
    </w:p>
    <w:p w14:paraId="05B8B463" w14:textId="77777777" w:rsidR="004227D2" w:rsidRDefault="004227D2" w:rsidP="004227D2">
      <w:r>
        <w:t xml:space="preserve">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distance_</w:t>
      </w:r>
      <w:proofErr w:type="gramStart"/>
      <w:r>
        <w:t>measurement</w:t>
      </w:r>
      <w:proofErr w:type="spellEnd"/>
      <w:r>
        <w:t>(</w:t>
      </w:r>
      <w:proofErr w:type="gramEnd"/>
      <w:r>
        <w:t>)</w:t>
      </w:r>
    </w:p>
    <w:p w14:paraId="19ECFBE8" w14:textId="77777777" w:rsidR="004227D2" w:rsidRDefault="004227D2" w:rsidP="004227D2">
      <w:r>
        <w:t xml:space="preserve">    temp, humidity = </w:t>
      </w:r>
      <w:proofErr w:type="spellStart"/>
      <w:r>
        <w:t>read_dht_</w:t>
      </w:r>
      <w:proofErr w:type="gramStart"/>
      <w:r>
        <w:t>sensor</w:t>
      </w:r>
      <w:proofErr w:type="spellEnd"/>
      <w:r>
        <w:t>(</w:t>
      </w:r>
      <w:proofErr w:type="gramEnd"/>
      <w:r>
        <w:t>)</w:t>
      </w:r>
    </w:p>
    <w:p w14:paraId="3388A0C4" w14:textId="77777777" w:rsidR="004227D2" w:rsidRDefault="004227D2" w:rsidP="004227D2"/>
    <w:p w14:paraId="1B8C3C7F" w14:textId="77777777" w:rsidR="004227D2" w:rsidRDefault="004227D2" w:rsidP="004227D2">
      <w:r>
        <w:t xml:space="preserve">    # Check if the distance is less than a threshold (e.g., 50 cm)</w:t>
      </w:r>
    </w:p>
    <w:p w14:paraId="6DF99DF0" w14:textId="77777777" w:rsidR="004227D2" w:rsidRDefault="004227D2" w:rsidP="004227D2">
      <w:r>
        <w:t xml:space="preserve">    If </w:t>
      </w:r>
      <w:proofErr w:type="spellStart"/>
      <w:r>
        <w:t>dist</w:t>
      </w:r>
      <w:proofErr w:type="spellEnd"/>
      <w:r>
        <w:t xml:space="preserve"> &lt; 50:</w:t>
      </w:r>
    </w:p>
    <w:p w14:paraId="1C2CFD2C" w14:textId="77777777" w:rsidR="004227D2" w:rsidRDefault="004227D2" w:rsidP="004227D2">
      <w:r>
        <w:t xml:space="preserve">        # Turn on the buzzer and LED</w:t>
      </w:r>
    </w:p>
    <w:p w14:paraId="04F93391" w14:textId="77777777" w:rsidR="004227D2" w:rsidRDefault="004227D2" w:rsidP="004227D2">
      <w:r>
        <w:t xml:space="preserve">        </w:t>
      </w:r>
      <w:proofErr w:type="spellStart"/>
      <w:r>
        <w:t>BUZZER_PIN.on</w:t>
      </w:r>
      <w:proofErr w:type="spellEnd"/>
      <w:r>
        <w:t>()</w:t>
      </w:r>
    </w:p>
    <w:p w14:paraId="673BE617" w14:textId="77777777" w:rsidR="004227D2" w:rsidRDefault="004227D2" w:rsidP="004227D2">
      <w:r>
        <w:t xml:space="preserve">        </w:t>
      </w:r>
      <w:proofErr w:type="spellStart"/>
      <w:r>
        <w:t>LED_PIN.on</w:t>
      </w:r>
      <w:proofErr w:type="spellEnd"/>
      <w:r>
        <w:t>()</w:t>
      </w:r>
    </w:p>
    <w:p w14:paraId="7FF6E4D5" w14:textId="77777777" w:rsidR="004227D2" w:rsidRDefault="004227D2" w:rsidP="004227D2">
      <w:r>
        <w:t xml:space="preserve">        Status = “Flooding Detected”</w:t>
      </w:r>
    </w:p>
    <w:p w14:paraId="3DB5AF79" w14:textId="77777777" w:rsidR="004227D2" w:rsidRDefault="004227D2" w:rsidP="004227D2">
      <w:r>
        <w:t xml:space="preserve">        </w:t>
      </w:r>
      <w:proofErr w:type="spellStart"/>
      <w:r>
        <w:t>Buzz_start_time</w:t>
      </w:r>
      <w:proofErr w:type="spellEnd"/>
      <w:r>
        <w:t xml:space="preserve"> = </w:t>
      </w:r>
      <w:proofErr w:type="spellStart"/>
      <w:proofErr w:type="gramStart"/>
      <w:r>
        <w:t>time.ticks</w:t>
      </w:r>
      <w:proofErr w:type="gramEnd"/>
      <w:r>
        <w:t>_ms</w:t>
      </w:r>
      <w:proofErr w:type="spellEnd"/>
      <w:r>
        <w:t>()</w:t>
      </w:r>
    </w:p>
    <w:p w14:paraId="7E19849A" w14:textId="77777777" w:rsidR="004227D2" w:rsidRDefault="004227D2" w:rsidP="004227D2">
      <w:r>
        <w:lastRenderedPageBreak/>
        <w:t xml:space="preserve">    Elif </w:t>
      </w:r>
      <w:proofErr w:type="spellStart"/>
      <w:r>
        <w:t>buzz_start_time</w:t>
      </w:r>
      <w:proofErr w:type="spellEnd"/>
      <w:r>
        <w:t xml:space="preserve"> is not None and </w:t>
      </w:r>
      <w:proofErr w:type="spellStart"/>
      <w:proofErr w:type="gramStart"/>
      <w:r>
        <w:t>time.ticks</w:t>
      </w:r>
      <w:proofErr w:type="gramEnd"/>
      <w:r>
        <w:t>_diff</w:t>
      </w:r>
      <w:proofErr w:type="spellEnd"/>
      <w:r>
        <w:t>(</w:t>
      </w:r>
      <w:proofErr w:type="spellStart"/>
      <w:r>
        <w:t>time.ticks_ms</w:t>
      </w:r>
      <w:proofErr w:type="spellEnd"/>
      <w:r>
        <w:t xml:space="preserve">(), </w:t>
      </w:r>
      <w:proofErr w:type="spellStart"/>
      <w:r>
        <w:t>buzz_start_time</w:t>
      </w:r>
      <w:proofErr w:type="spellEnd"/>
      <w:r>
        <w:t>) &gt;= 60000:  # 1 minute</w:t>
      </w:r>
    </w:p>
    <w:p w14:paraId="34010B5F" w14:textId="77777777" w:rsidR="004227D2" w:rsidRDefault="004227D2" w:rsidP="004227D2">
      <w:r>
        <w:t xml:space="preserve">        # Turn off the buzzer and LED after 1 minute</w:t>
      </w:r>
    </w:p>
    <w:p w14:paraId="271E0611" w14:textId="77777777" w:rsidR="004227D2" w:rsidRDefault="004227D2" w:rsidP="004227D2">
      <w:r>
        <w:t xml:space="preserve">        </w:t>
      </w:r>
      <w:proofErr w:type="spellStart"/>
      <w:proofErr w:type="gramStart"/>
      <w:r>
        <w:t>BUZZER_PIN.off</w:t>
      </w:r>
      <w:proofErr w:type="spellEnd"/>
      <w:r>
        <w:t>(</w:t>
      </w:r>
      <w:proofErr w:type="gramEnd"/>
      <w:r>
        <w:t>)</w:t>
      </w:r>
    </w:p>
    <w:p w14:paraId="45DB89C0" w14:textId="77777777" w:rsidR="004227D2" w:rsidRDefault="004227D2" w:rsidP="004227D2">
      <w:r>
        <w:t xml:space="preserve">        </w:t>
      </w:r>
      <w:proofErr w:type="spellStart"/>
      <w:proofErr w:type="gramStart"/>
      <w:r>
        <w:t>LED_PIN.off</w:t>
      </w:r>
      <w:proofErr w:type="spellEnd"/>
      <w:r>
        <w:t>(</w:t>
      </w:r>
      <w:proofErr w:type="gramEnd"/>
      <w:r>
        <w:t>)</w:t>
      </w:r>
    </w:p>
    <w:p w14:paraId="124060D9" w14:textId="77777777" w:rsidR="004227D2" w:rsidRDefault="004227D2" w:rsidP="004227D2">
      <w:r>
        <w:t xml:space="preserve">        Status = “No Flooding Detected”</w:t>
      </w:r>
    </w:p>
    <w:p w14:paraId="4AD00CFE" w14:textId="77777777" w:rsidR="004227D2" w:rsidRDefault="004227D2" w:rsidP="004227D2">
      <w:r>
        <w:t xml:space="preserve">    Else:</w:t>
      </w:r>
    </w:p>
    <w:p w14:paraId="2A8F53E7" w14:textId="77777777" w:rsidR="004227D2" w:rsidRDefault="004227D2" w:rsidP="004227D2">
      <w:r>
        <w:t xml:space="preserve">        Status = “No Flooding Detected”</w:t>
      </w:r>
    </w:p>
    <w:p w14:paraId="57928069" w14:textId="77777777" w:rsidR="004227D2" w:rsidRDefault="004227D2" w:rsidP="004227D2"/>
    <w:p w14:paraId="2A551E87" w14:textId="77777777" w:rsidR="004227D2" w:rsidRDefault="004227D2" w:rsidP="004227D2">
      <w:r>
        <w:t xml:space="preserve">    </w:t>
      </w:r>
      <w:proofErr w:type="gramStart"/>
      <w:r>
        <w:t>Print(</w:t>
      </w:r>
      <w:proofErr w:type="spellStart"/>
      <w:proofErr w:type="gramEnd"/>
      <w:r>
        <w:t>f”Distance</w:t>
      </w:r>
      <w:proofErr w:type="spellEnd"/>
      <w:r>
        <w:t>: {dist:.2f} cm”)</w:t>
      </w:r>
    </w:p>
    <w:p w14:paraId="1E80E77A" w14:textId="77777777" w:rsidR="004227D2" w:rsidRDefault="004227D2" w:rsidP="004227D2">
      <w:r>
        <w:t xml:space="preserve">    </w:t>
      </w:r>
      <w:proofErr w:type="gramStart"/>
      <w:r>
        <w:t>Print(</w:t>
      </w:r>
      <w:proofErr w:type="spellStart"/>
      <w:proofErr w:type="gramEnd"/>
      <w:r>
        <w:t>f”Temperature</w:t>
      </w:r>
      <w:proofErr w:type="spellEnd"/>
      <w:r>
        <w:t>: {temp:.2f}°C, Humidity: {humidity:.2f}%”)</w:t>
      </w:r>
    </w:p>
    <w:p w14:paraId="523D0345" w14:textId="77777777" w:rsidR="004227D2" w:rsidRDefault="004227D2" w:rsidP="004227D2">
      <w:r>
        <w:t xml:space="preserve">    </w:t>
      </w:r>
      <w:proofErr w:type="gramStart"/>
      <w:r>
        <w:t>Print(</w:t>
      </w:r>
      <w:proofErr w:type="gramEnd"/>
      <w:r>
        <w:t>“Status:”, status)</w:t>
      </w:r>
    </w:p>
    <w:p w14:paraId="09B340A4" w14:textId="77777777" w:rsidR="004227D2" w:rsidRDefault="004227D2" w:rsidP="004227D2"/>
    <w:p w14:paraId="3CC38D80" w14:textId="77777777" w:rsidR="004227D2" w:rsidRDefault="004227D2" w:rsidP="004227D2">
      <w:r>
        <w:t xml:space="preserve">    </w:t>
      </w:r>
      <w:proofErr w:type="spellStart"/>
      <w:r>
        <w:t>Time.sleep</w:t>
      </w:r>
      <w:proofErr w:type="spellEnd"/>
    </w:p>
    <w:p w14:paraId="35182AA3" w14:textId="77777777" w:rsidR="004227D2" w:rsidRDefault="004227D2" w:rsidP="004227D2">
      <w:pPr>
        <w:rPr>
          <w:b/>
          <w:bCs/>
        </w:rPr>
      </w:pPr>
      <w:r>
        <w:rPr>
          <w:b/>
          <w:bCs/>
        </w:rPr>
        <w:t>Stimulation output</w:t>
      </w:r>
    </w:p>
    <w:p w14:paraId="7B287F76" w14:textId="737D5C8F" w:rsidR="004227D2" w:rsidRDefault="004227D2" w:rsidP="004227D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EB1872" wp14:editId="103C4706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4001770"/>
            <wp:effectExtent l="0" t="0" r="0" b="0"/>
            <wp:wrapTopAndBottom/>
            <wp:docPr id="1324084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EC04F" w14:textId="77777777" w:rsidR="004227D2" w:rsidRDefault="004227D2" w:rsidP="004227D2"/>
    <w:p w14:paraId="5A148D02" w14:textId="77777777" w:rsidR="004227D2" w:rsidRDefault="004227D2" w:rsidP="004227D2"/>
    <w:p w14:paraId="61727EA9" w14:textId="77777777" w:rsidR="004227D2" w:rsidRDefault="004227D2" w:rsidP="004227D2">
      <w:pPr>
        <w:rPr>
          <w:b/>
          <w:bCs/>
        </w:rPr>
      </w:pPr>
      <w:r>
        <w:rPr>
          <w:b/>
          <w:bCs/>
        </w:rPr>
        <w:t>Sample output:</w:t>
      </w:r>
    </w:p>
    <w:p w14:paraId="0071F9AE" w14:textId="02B252F6" w:rsidR="004227D2" w:rsidRDefault="004227D2" w:rsidP="004227D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15A9BA" wp14:editId="70B24948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1828800"/>
            <wp:effectExtent l="0" t="0" r="0" b="0"/>
            <wp:wrapTopAndBottom/>
            <wp:docPr id="33390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4D8B6" w14:textId="77777777" w:rsidR="004227D2" w:rsidRDefault="004227D2" w:rsidP="004227D2"/>
    <w:p w14:paraId="2FCAB5F9" w14:textId="77777777" w:rsidR="004227D2" w:rsidRDefault="004227D2" w:rsidP="004227D2"/>
    <w:p w14:paraId="25346CDB" w14:textId="77777777" w:rsidR="004227D2" w:rsidRDefault="004227D2" w:rsidP="004227D2"/>
    <w:p w14:paraId="187AF225" w14:textId="167FE555" w:rsidR="004227D2" w:rsidRDefault="004227D2" w:rsidP="004227D2">
      <w:pPr>
        <w:rPr>
          <w:b/>
          <w:bCs/>
          <w:sz w:val="24"/>
          <w:szCs w:val="24"/>
        </w:rPr>
      </w:pPr>
      <w:r w:rsidRPr="004227D2">
        <w:rPr>
          <w:b/>
          <w:bCs/>
          <w:sz w:val="24"/>
          <w:szCs w:val="24"/>
        </w:rPr>
        <w:lastRenderedPageBreak/>
        <w:t>CONCLUSION:</w:t>
      </w:r>
    </w:p>
    <w:p w14:paraId="6C836EDF" w14:textId="77777777" w:rsidR="00247944" w:rsidRDefault="00247944" w:rsidP="004227D2">
      <w:pPr>
        <w:rPr>
          <w:b/>
          <w:bCs/>
          <w:sz w:val="24"/>
          <w:szCs w:val="24"/>
        </w:rPr>
      </w:pPr>
    </w:p>
    <w:p w14:paraId="6F442D87" w14:textId="65D5D77E" w:rsidR="00247944" w:rsidRPr="00247944" w:rsidRDefault="00247944" w:rsidP="00247944">
      <w:pPr>
        <w:rPr>
          <w:sz w:val="24"/>
          <w:szCs w:val="24"/>
        </w:rPr>
      </w:pPr>
      <w:r w:rsidRPr="00247944">
        <w:rPr>
          <w:sz w:val="24"/>
          <w:szCs w:val="24"/>
        </w:rPr>
        <w:t>The conclusion of a flood monitoring and early warning system would typically depend on the specific goals and outcomes of the system. However, some common conclusions could include:</w:t>
      </w:r>
    </w:p>
    <w:p w14:paraId="2593985E" w14:textId="77777777" w:rsidR="00247944" w:rsidRPr="00247944" w:rsidRDefault="00247944" w:rsidP="00247944">
      <w:pPr>
        <w:rPr>
          <w:sz w:val="24"/>
          <w:szCs w:val="24"/>
        </w:rPr>
      </w:pPr>
    </w:p>
    <w:p w14:paraId="2A491F99" w14:textId="77777777" w:rsidR="00247944" w:rsidRPr="00247944" w:rsidRDefault="00247944" w:rsidP="00247944">
      <w:pPr>
        <w:rPr>
          <w:sz w:val="24"/>
          <w:szCs w:val="24"/>
        </w:rPr>
      </w:pPr>
      <w:r w:rsidRPr="00247944">
        <w:rPr>
          <w:sz w:val="24"/>
          <w:szCs w:val="24"/>
        </w:rPr>
        <w:t>1. Effectiveness: Assess the system's effectiveness in terms of early detection of flood events, accurate monitoring, and timely dissemination of warnings.</w:t>
      </w:r>
    </w:p>
    <w:p w14:paraId="524DF511" w14:textId="77777777" w:rsidR="00247944" w:rsidRPr="00247944" w:rsidRDefault="00247944" w:rsidP="00247944">
      <w:pPr>
        <w:rPr>
          <w:sz w:val="24"/>
          <w:szCs w:val="24"/>
        </w:rPr>
      </w:pPr>
    </w:p>
    <w:p w14:paraId="13BF67C4" w14:textId="77777777" w:rsidR="00247944" w:rsidRPr="00247944" w:rsidRDefault="00247944" w:rsidP="00247944">
      <w:pPr>
        <w:rPr>
          <w:sz w:val="24"/>
          <w:szCs w:val="24"/>
        </w:rPr>
      </w:pPr>
      <w:r w:rsidRPr="00247944">
        <w:rPr>
          <w:sz w:val="24"/>
          <w:szCs w:val="24"/>
        </w:rPr>
        <w:t>2. Impact: Evaluate the impact of the system on reducing flood-related damages, injuries, and loss of life.</w:t>
      </w:r>
    </w:p>
    <w:p w14:paraId="30FC94D5" w14:textId="77777777" w:rsidR="00247944" w:rsidRPr="00247944" w:rsidRDefault="00247944" w:rsidP="00247944">
      <w:pPr>
        <w:rPr>
          <w:sz w:val="24"/>
          <w:szCs w:val="24"/>
        </w:rPr>
      </w:pPr>
    </w:p>
    <w:p w14:paraId="64E685EB" w14:textId="77777777" w:rsidR="00247944" w:rsidRPr="00247944" w:rsidRDefault="00247944" w:rsidP="00247944">
      <w:pPr>
        <w:rPr>
          <w:sz w:val="24"/>
          <w:szCs w:val="24"/>
        </w:rPr>
      </w:pPr>
      <w:r w:rsidRPr="00247944">
        <w:rPr>
          <w:sz w:val="24"/>
          <w:szCs w:val="24"/>
        </w:rPr>
        <w:t>3. Data Quality: Ensure that the data collected by the system is reliable and accurate, as this is critical for making informed decisions.</w:t>
      </w:r>
    </w:p>
    <w:p w14:paraId="7AAC80B4" w14:textId="77777777" w:rsidR="00247944" w:rsidRPr="00247944" w:rsidRDefault="00247944" w:rsidP="00247944">
      <w:pPr>
        <w:rPr>
          <w:sz w:val="24"/>
          <w:szCs w:val="24"/>
        </w:rPr>
      </w:pPr>
    </w:p>
    <w:p w14:paraId="46D26EA7" w14:textId="77777777" w:rsidR="00247944" w:rsidRPr="00247944" w:rsidRDefault="00247944" w:rsidP="00247944">
      <w:pPr>
        <w:rPr>
          <w:sz w:val="24"/>
          <w:szCs w:val="24"/>
        </w:rPr>
      </w:pPr>
      <w:r w:rsidRPr="00247944">
        <w:rPr>
          <w:sz w:val="24"/>
          <w:szCs w:val="24"/>
        </w:rPr>
        <w:t>4. Public Awareness: Assess the level of public awareness and understanding of the warnings and evacuation procedures provided by the system.</w:t>
      </w:r>
    </w:p>
    <w:p w14:paraId="11EBE0DA" w14:textId="77777777" w:rsidR="00247944" w:rsidRPr="00247944" w:rsidRDefault="00247944" w:rsidP="00247944">
      <w:pPr>
        <w:rPr>
          <w:sz w:val="24"/>
          <w:szCs w:val="24"/>
        </w:rPr>
      </w:pPr>
    </w:p>
    <w:p w14:paraId="211DB90E" w14:textId="77777777" w:rsidR="00247944" w:rsidRPr="00247944" w:rsidRDefault="00247944" w:rsidP="00247944">
      <w:pPr>
        <w:rPr>
          <w:sz w:val="24"/>
          <w:szCs w:val="24"/>
        </w:rPr>
      </w:pPr>
      <w:r w:rsidRPr="00247944">
        <w:rPr>
          <w:sz w:val="24"/>
          <w:szCs w:val="24"/>
        </w:rPr>
        <w:t>5. Continuous Improvement: Highlight the need for ongoing system improvements and updates to adapt to changing conditions and emerging technologies.</w:t>
      </w:r>
    </w:p>
    <w:p w14:paraId="0C5107DC" w14:textId="77777777" w:rsidR="00247944" w:rsidRPr="00247944" w:rsidRDefault="00247944" w:rsidP="00247944">
      <w:pPr>
        <w:rPr>
          <w:sz w:val="24"/>
          <w:szCs w:val="24"/>
        </w:rPr>
      </w:pPr>
    </w:p>
    <w:p w14:paraId="1BA73820" w14:textId="77777777" w:rsidR="00247944" w:rsidRPr="00247944" w:rsidRDefault="00247944" w:rsidP="00247944">
      <w:pPr>
        <w:rPr>
          <w:sz w:val="24"/>
          <w:szCs w:val="24"/>
        </w:rPr>
      </w:pPr>
      <w:r w:rsidRPr="00247944">
        <w:rPr>
          <w:sz w:val="24"/>
          <w:szCs w:val="24"/>
        </w:rPr>
        <w:t>6. Collaboration: Emphasize the importance of collaboration among relevant agencies and organizations to enhance the overall effectiveness of the system.</w:t>
      </w:r>
    </w:p>
    <w:p w14:paraId="7920D5C0" w14:textId="77777777" w:rsidR="00247944" w:rsidRPr="00247944" w:rsidRDefault="00247944" w:rsidP="00247944">
      <w:pPr>
        <w:rPr>
          <w:sz w:val="24"/>
          <w:szCs w:val="24"/>
        </w:rPr>
      </w:pPr>
    </w:p>
    <w:p w14:paraId="16F980EE" w14:textId="211C7B8D" w:rsidR="00247944" w:rsidRPr="00247944" w:rsidRDefault="00247944" w:rsidP="00247944">
      <w:pPr>
        <w:rPr>
          <w:sz w:val="24"/>
          <w:szCs w:val="24"/>
        </w:rPr>
      </w:pPr>
    </w:p>
    <w:p w14:paraId="377A9C91" w14:textId="77777777" w:rsidR="004227D2" w:rsidRPr="00247944" w:rsidRDefault="004227D2" w:rsidP="004227D2"/>
    <w:p w14:paraId="75D53739" w14:textId="77777777" w:rsidR="004227D2" w:rsidRPr="00247944" w:rsidRDefault="004227D2" w:rsidP="004227D2"/>
    <w:p w14:paraId="0FB469AA" w14:textId="77777777" w:rsidR="004227D2" w:rsidRPr="00247944" w:rsidRDefault="004227D2" w:rsidP="004227D2"/>
    <w:p w14:paraId="17465E3A" w14:textId="77777777" w:rsidR="004227D2" w:rsidRPr="00247944" w:rsidRDefault="004227D2" w:rsidP="004227D2"/>
    <w:p w14:paraId="560D5C16" w14:textId="77777777" w:rsidR="004227D2" w:rsidRPr="00247944" w:rsidRDefault="004227D2" w:rsidP="004227D2">
      <w:pPr>
        <w:rPr>
          <w:sz w:val="32"/>
          <w:szCs w:val="32"/>
        </w:rPr>
      </w:pPr>
    </w:p>
    <w:p w14:paraId="39A74036" w14:textId="77777777" w:rsidR="004227D2" w:rsidRPr="00247944" w:rsidRDefault="004227D2" w:rsidP="004227D2"/>
    <w:p w14:paraId="60572E15" w14:textId="77777777" w:rsidR="004227D2" w:rsidRDefault="004227D2" w:rsidP="004227D2"/>
    <w:p w14:paraId="0B8FCD00" w14:textId="77777777" w:rsidR="004227D2" w:rsidRDefault="004227D2" w:rsidP="004227D2"/>
    <w:p w14:paraId="4510D276" w14:textId="77777777" w:rsidR="004227D2" w:rsidRDefault="004227D2" w:rsidP="00D159D2">
      <w:pPr>
        <w:rPr>
          <w:b/>
          <w:bCs/>
          <w:sz w:val="32"/>
          <w:szCs w:val="32"/>
        </w:rPr>
      </w:pPr>
    </w:p>
    <w:p w14:paraId="744AFE27" w14:textId="77777777" w:rsidR="004227D2" w:rsidRDefault="004227D2" w:rsidP="00D159D2">
      <w:pPr>
        <w:rPr>
          <w:b/>
          <w:bCs/>
          <w:sz w:val="32"/>
          <w:szCs w:val="32"/>
        </w:rPr>
      </w:pPr>
    </w:p>
    <w:p w14:paraId="6B4875CF" w14:textId="77777777" w:rsidR="004227D2" w:rsidRPr="004227D2" w:rsidRDefault="004227D2" w:rsidP="00D159D2">
      <w:pPr>
        <w:rPr>
          <w:b/>
          <w:bCs/>
          <w:sz w:val="32"/>
          <w:szCs w:val="32"/>
        </w:rPr>
      </w:pPr>
    </w:p>
    <w:p w14:paraId="35944535" w14:textId="77777777" w:rsidR="00D159D2" w:rsidRDefault="00D159D2" w:rsidP="00D159D2">
      <w:pPr>
        <w:rPr>
          <w:b/>
          <w:bCs/>
        </w:rPr>
      </w:pPr>
    </w:p>
    <w:p w14:paraId="142FD786" w14:textId="77777777" w:rsidR="00D159D2" w:rsidRDefault="00D159D2" w:rsidP="00D159D2">
      <w:pPr>
        <w:rPr>
          <w:b/>
          <w:bCs/>
        </w:rPr>
      </w:pPr>
    </w:p>
    <w:p w14:paraId="1B240B6D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D010A"/>
    <w:multiLevelType w:val="hybridMultilevel"/>
    <w:tmpl w:val="DD14C1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65500659">
    <w:abstractNumId w:val="20"/>
  </w:num>
  <w:num w:numId="2" w16cid:durableId="556016732">
    <w:abstractNumId w:val="12"/>
  </w:num>
  <w:num w:numId="3" w16cid:durableId="1248886710">
    <w:abstractNumId w:val="10"/>
  </w:num>
  <w:num w:numId="4" w16cid:durableId="1356730966">
    <w:abstractNumId w:val="22"/>
  </w:num>
  <w:num w:numId="5" w16cid:durableId="1431580978">
    <w:abstractNumId w:val="13"/>
  </w:num>
  <w:num w:numId="6" w16cid:durableId="1939292582">
    <w:abstractNumId w:val="17"/>
  </w:num>
  <w:num w:numId="7" w16cid:durableId="172186685">
    <w:abstractNumId w:val="19"/>
  </w:num>
  <w:num w:numId="8" w16cid:durableId="454636209">
    <w:abstractNumId w:val="9"/>
  </w:num>
  <w:num w:numId="9" w16cid:durableId="1674644539">
    <w:abstractNumId w:val="7"/>
  </w:num>
  <w:num w:numId="10" w16cid:durableId="955867587">
    <w:abstractNumId w:val="6"/>
  </w:num>
  <w:num w:numId="11" w16cid:durableId="925920216">
    <w:abstractNumId w:val="5"/>
  </w:num>
  <w:num w:numId="12" w16cid:durableId="1005325551">
    <w:abstractNumId w:val="4"/>
  </w:num>
  <w:num w:numId="13" w16cid:durableId="818423127">
    <w:abstractNumId w:val="8"/>
  </w:num>
  <w:num w:numId="14" w16cid:durableId="1221790910">
    <w:abstractNumId w:val="3"/>
  </w:num>
  <w:num w:numId="15" w16cid:durableId="183834179">
    <w:abstractNumId w:val="2"/>
  </w:num>
  <w:num w:numId="16" w16cid:durableId="1612936149">
    <w:abstractNumId w:val="1"/>
  </w:num>
  <w:num w:numId="17" w16cid:durableId="475806332">
    <w:abstractNumId w:val="0"/>
  </w:num>
  <w:num w:numId="18" w16cid:durableId="1283532081">
    <w:abstractNumId w:val="14"/>
  </w:num>
  <w:num w:numId="19" w16cid:durableId="1748501695">
    <w:abstractNumId w:val="16"/>
  </w:num>
  <w:num w:numId="20" w16cid:durableId="648098525">
    <w:abstractNumId w:val="21"/>
  </w:num>
  <w:num w:numId="21" w16cid:durableId="1438796882">
    <w:abstractNumId w:val="18"/>
  </w:num>
  <w:num w:numId="22" w16cid:durableId="1634825923">
    <w:abstractNumId w:val="11"/>
  </w:num>
  <w:num w:numId="23" w16cid:durableId="403181439">
    <w:abstractNumId w:val="23"/>
  </w:num>
  <w:num w:numId="24" w16cid:durableId="4008297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D2"/>
    <w:rsid w:val="0004713D"/>
    <w:rsid w:val="00247944"/>
    <w:rsid w:val="004227D2"/>
    <w:rsid w:val="00645252"/>
    <w:rsid w:val="006D3D74"/>
    <w:rsid w:val="0083569A"/>
    <w:rsid w:val="00A9204E"/>
    <w:rsid w:val="00D1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6C4B"/>
  <w15:chartTrackingRefBased/>
  <w15:docId w15:val="{17D6094D-98B3-45CE-BD26-E793D00F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9D2"/>
    <w:pPr>
      <w:spacing w:after="160" w:line="256" w:lineRule="auto"/>
    </w:pPr>
    <w:rPr>
      <w:rFonts w:eastAsiaTheme="minorEastAsia" w:cs="Latha"/>
      <w:lang w:val="en-IN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D1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ly-warning-platform-api-ur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uthikdhaya\AppData\Local\Microsoft\Office\16.0\DTS\en-IN%7b5DA28EDA-6E5A-493D-B284-F86CBC64845D%7d\%7bEFDFB063-CEA4-4FDC-8626-3DA09C07378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{EFDFB063-CEA4-4FDC-8626-3DA09C073789}tf02786999_win32</Template>
  <TotalTime>24</TotalTime>
  <Pages>16</Pages>
  <Words>2451</Words>
  <Characters>13973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sruthikdhaya</dc:creator>
  <cp:keywords/>
  <dc:description/>
  <cp:lastModifiedBy>SRUTHIKDHAYA</cp:lastModifiedBy>
  <cp:revision>2</cp:revision>
  <dcterms:created xsi:type="dcterms:W3CDTF">2023-11-01T17:08:00Z</dcterms:created>
  <dcterms:modified xsi:type="dcterms:W3CDTF">2023-11-01T17:35:00Z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